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03FC" w14:textId="635508A2" w:rsidR="00934E9A" w:rsidRPr="00961116" w:rsidRDefault="00B02068">
      <w:pPr>
        <w:pStyle w:val="1"/>
      </w:pPr>
      <w:sdt>
        <w:sdtPr>
          <w:rPr>
            <w:rFonts w:hint="eastAsia"/>
          </w:rPr>
          <w:alias w:val="输入组织名称："/>
          <w:tag w:val=""/>
          <w:id w:val="1410501846"/>
          <w:placeholder>
            <w:docPart w:val="4CD8277396874548B6AF980921CAE7C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5C0C77">
            <w:rPr>
              <w:rFonts w:hint="eastAsia"/>
            </w:rPr>
            <w:t>互联网+</w:t>
          </w:r>
        </w:sdtContent>
      </w:sdt>
    </w:p>
    <w:p w14:paraId="1504AF4B" w14:textId="77777777" w:rsidR="00934E9A" w:rsidRPr="00961116" w:rsidRDefault="00B02068">
      <w:pPr>
        <w:pStyle w:val="21"/>
      </w:pPr>
      <w:sdt>
        <w:sdtPr>
          <w:rPr>
            <w:rFonts w:hint="eastAsia"/>
          </w:rPr>
          <w:alias w:val="会议纪要："/>
          <w:tag w:val="会议纪要："/>
          <w:id w:val="-953250788"/>
          <w:placeholder>
            <w:docPart w:val="EF1D31BAC75244879994953BC7C066D0"/>
          </w:placeholder>
          <w:temporary/>
          <w:showingPlcHdr/>
          <w15:appearance w15:val="hidden"/>
        </w:sdtPr>
        <w:sdtEndPr/>
        <w:sdtContent>
          <w:r w:rsidR="006B1778" w:rsidRPr="00961116">
            <w:rPr>
              <w:rFonts w:hint="eastAsia"/>
              <w:lang w:val="zh-CN" w:bidi="zh-CN"/>
            </w:rPr>
            <w:t>会议纪要</w:t>
          </w:r>
        </w:sdtContent>
      </w:sdt>
    </w:p>
    <w:p w14:paraId="6FC5946E" w14:textId="186C6778" w:rsidR="00934E9A" w:rsidRPr="00961116" w:rsidRDefault="00B02068">
      <w:pPr>
        <w:pStyle w:val="a8"/>
      </w:pPr>
      <w:sdt>
        <w:sdtPr>
          <w:rPr>
            <w:rFonts w:hint="eastAsia"/>
          </w:rPr>
          <w:alias w:val="输入会议日期："/>
          <w:tag w:val=""/>
          <w:id w:val="373818028"/>
          <w:placeholder>
            <w:docPart w:val="63D831D29E00489E8ACE45BB99B7509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5C0C77">
            <w:t>2021.5.18</w:t>
          </w:r>
        </w:sdtContent>
      </w:sdt>
    </w:p>
    <w:p w14:paraId="0F9E6162" w14:textId="120E3716" w:rsidR="00934E9A" w:rsidRPr="00961116" w:rsidRDefault="005C0C77">
      <w:pPr>
        <w:pStyle w:val="a"/>
      </w:pPr>
      <w:r w:rsidRPr="005C0C77">
        <w:rPr>
          <w:rFonts w:hint="eastAsia"/>
        </w:rPr>
        <w:t>项目介绍</w:t>
      </w:r>
    </w:p>
    <w:p w14:paraId="5D116522" w14:textId="2AD73AD3" w:rsidR="005C0C77" w:rsidRPr="005C0C77" w:rsidRDefault="00481121" w:rsidP="002E20DB">
      <w:pPr>
        <w:pStyle w:val="a7"/>
        <w:rPr>
          <w:rFonts w:hint="eastAsia"/>
        </w:rPr>
      </w:pPr>
      <w:r>
        <w:rPr>
          <w:rFonts w:hint="eastAsia"/>
        </w:rPr>
        <w:t>（1）</w:t>
      </w:r>
      <w:r w:rsidR="005C0C77" w:rsidRPr="005C0C77">
        <w:rPr>
          <w:rFonts w:hint="eastAsia"/>
        </w:rPr>
        <w:t xml:space="preserve">产品介绍 技术介绍 项目价值： </w:t>
      </w:r>
      <w:r w:rsidR="005C0C77">
        <w:rPr>
          <w:rFonts w:hint="eastAsia"/>
        </w:rPr>
        <w:t>进行</w:t>
      </w:r>
      <w:r w:rsidR="005C0C77" w:rsidRPr="005C0C77">
        <w:rPr>
          <w:rFonts w:hint="eastAsia"/>
        </w:rPr>
        <w:t>沟通</w:t>
      </w:r>
      <w:r w:rsidR="005C0C77">
        <w:rPr>
          <w:rFonts w:hint="eastAsia"/>
        </w:rPr>
        <w:t>和</w:t>
      </w:r>
      <w:r w:rsidR="005C0C77" w:rsidRPr="005C0C77">
        <w:rPr>
          <w:rFonts w:hint="eastAsia"/>
        </w:rPr>
        <w:t xml:space="preserve">文字优化 </w:t>
      </w:r>
    </w:p>
    <w:p w14:paraId="4A0AB0C9" w14:textId="0930FED0" w:rsidR="00934E9A" w:rsidRPr="002E20DB" w:rsidRDefault="00481121" w:rsidP="002E20DB">
      <w:pPr>
        <w:pStyle w:val="a7"/>
        <w:rPr>
          <w:rFonts w:hint="eastAsia"/>
        </w:rPr>
      </w:pPr>
      <w:r>
        <w:rPr>
          <w:rFonts w:hint="eastAsia"/>
        </w:rPr>
        <w:t>（2）</w:t>
      </w:r>
      <w:r w:rsidR="005C0C77" w:rsidRPr="005C0C77">
        <w:rPr>
          <w:rFonts w:hint="eastAsia"/>
        </w:rPr>
        <w:t>市场分析：</w:t>
      </w:r>
      <w:r w:rsidR="005C0C77" w:rsidRPr="005C0C77">
        <w:t xml:space="preserve"> </w:t>
      </w:r>
      <w:r w:rsidR="005C0C77">
        <w:rPr>
          <w:rFonts w:hint="eastAsia"/>
        </w:rPr>
        <w:t>其他项目相比</w:t>
      </w:r>
      <w:r w:rsidR="005C0C77" w:rsidRPr="005C0C77">
        <w:rPr>
          <w:rFonts w:hint="eastAsia"/>
        </w:rPr>
        <w:t>不是</w:t>
      </w:r>
      <w:r w:rsidR="005C0C77">
        <w:rPr>
          <w:rFonts w:hint="eastAsia"/>
        </w:rPr>
        <w:t>同</w:t>
      </w:r>
      <w:r w:rsidR="005C0C77" w:rsidRPr="005C0C77">
        <w:rPr>
          <w:rFonts w:hint="eastAsia"/>
        </w:rPr>
        <w:t xml:space="preserve">一类产品 </w:t>
      </w:r>
      <w:r w:rsidR="005C0C77">
        <w:rPr>
          <w:rFonts w:hint="eastAsia"/>
        </w:rPr>
        <w:t>，现在</w:t>
      </w:r>
      <w:r w:rsidR="005C0C77" w:rsidRPr="005C0C77">
        <w:rPr>
          <w:rFonts w:hint="eastAsia"/>
        </w:rPr>
        <w:t>ETC不能满足下一代</w:t>
      </w:r>
      <w:r w:rsidR="002E20DB">
        <w:rPr>
          <w:rFonts w:hint="eastAsia"/>
        </w:rPr>
        <w:t>的</w:t>
      </w:r>
      <w:r w:rsidR="005C0C77" w:rsidRPr="005C0C77">
        <w:rPr>
          <w:rFonts w:hint="eastAsia"/>
        </w:rPr>
        <w:t>城市交通需求</w:t>
      </w:r>
    </w:p>
    <w:p w14:paraId="172CF41A" w14:textId="770A8686" w:rsidR="00934E9A" w:rsidRPr="00961116" w:rsidRDefault="002E20DB">
      <w:pPr>
        <w:pStyle w:val="a"/>
      </w:pPr>
      <w:r w:rsidRPr="002E20DB">
        <w:rPr>
          <w:rFonts w:hint="eastAsia"/>
        </w:rPr>
        <w:t>市场需求重点</w:t>
      </w:r>
    </w:p>
    <w:p w14:paraId="199E1CDC" w14:textId="36B0A704" w:rsidR="002E20DB" w:rsidRPr="002E20DB" w:rsidRDefault="002E20DB" w:rsidP="002E20DB">
      <w:pPr>
        <w:pStyle w:val="a7"/>
      </w:pPr>
      <w:r>
        <w:rPr>
          <w:rFonts w:hint="eastAsia"/>
        </w:rPr>
        <w:t>（1）实现</w:t>
      </w:r>
      <w:r w:rsidRPr="002E20DB">
        <w:rPr>
          <w:rFonts w:hint="eastAsia"/>
        </w:rPr>
        <w:t xml:space="preserve">车辆精细控管 </w:t>
      </w:r>
      <w:r>
        <w:rPr>
          <w:rFonts w:hint="eastAsia"/>
        </w:rPr>
        <w:t>，</w:t>
      </w:r>
      <w:r w:rsidRPr="002E20DB">
        <w:rPr>
          <w:rFonts w:hint="eastAsia"/>
        </w:rPr>
        <w:t>电子车牌、北斗</w:t>
      </w:r>
      <w:r>
        <w:rPr>
          <w:rFonts w:hint="eastAsia"/>
        </w:rPr>
        <w:t>可以</w:t>
      </w:r>
      <w:r w:rsidRPr="002E20DB">
        <w:t xml:space="preserve"> </w:t>
      </w:r>
      <w:r w:rsidRPr="002E20DB">
        <w:rPr>
          <w:rFonts w:hint="eastAsia"/>
        </w:rPr>
        <w:t>提供精确行驶的需求</w:t>
      </w:r>
    </w:p>
    <w:p w14:paraId="61C5D1B4" w14:textId="32040C76" w:rsidR="002E20DB" w:rsidRPr="002E20DB" w:rsidRDefault="002E20DB" w:rsidP="002E20DB">
      <w:pPr>
        <w:pStyle w:val="a7"/>
      </w:pPr>
      <w:r>
        <w:rPr>
          <w:rFonts w:hint="eastAsia"/>
        </w:rPr>
        <w:t>（2）</w:t>
      </w:r>
      <w:r w:rsidRPr="002E20DB">
        <w:rPr>
          <w:rFonts w:hint="eastAsia"/>
        </w:rPr>
        <w:t xml:space="preserve">obd设备可以搭载多种传感器 不仅仅是重力传感器 </w:t>
      </w:r>
      <w:r w:rsidRPr="002E20DB">
        <w:t xml:space="preserve">  </w:t>
      </w:r>
    </w:p>
    <w:p w14:paraId="329D3E32" w14:textId="30EC42C9" w:rsidR="00934E9A" w:rsidRPr="002E20DB" w:rsidRDefault="002E20DB" w:rsidP="002E20DB">
      <w:pPr>
        <w:pStyle w:val="a7"/>
        <w:rPr>
          <w:rFonts w:hint="eastAsia"/>
        </w:rPr>
      </w:pPr>
      <w:r>
        <w:rPr>
          <w:rFonts w:hint="eastAsia"/>
        </w:rPr>
        <w:t>（3）</w:t>
      </w:r>
      <w:r w:rsidRPr="002E20DB">
        <w:rPr>
          <w:rFonts w:hint="eastAsia"/>
        </w:rPr>
        <w:t>陀螺仪（记录车辆行驶状态，加速减速，上下）+精确北斗定位信息</w:t>
      </w:r>
      <w:r>
        <w:rPr>
          <w:rFonts w:hint="eastAsia"/>
        </w:rPr>
        <w:t>可以获取</w:t>
      </w:r>
      <w:r w:rsidRPr="002E20DB">
        <w:rPr>
          <w:rFonts w:hint="eastAsia"/>
        </w:rPr>
        <w:t>路况</w:t>
      </w:r>
    </w:p>
    <w:p w14:paraId="5567D935" w14:textId="1B5889CD" w:rsidR="00934E9A" w:rsidRPr="00961116" w:rsidRDefault="002E20DB">
      <w:pPr>
        <w:pStyle w:val="a"/>
      </w:pPr>
      <w:r w:rsidRPr="002E20DB">
        <w:rPr>
          <w:rFonts w:hint="eastAsia"/>
        </w:rPr>
        <w:t>商业模式</w:t>
      </w:r>
    </w:p>
    <w:p w14:paraId="384F55C4" w14:textId="7152768D" w:rsidR="002E20DB" w:rsidRPr="002E20DB" w:rsidRDefault="00A24941" w:rsidP="002E20DB">
      <w:pPr>
        <w:pStyle w:val="a7"/>
      </w:pPr>
      <w:r>
        <w:rPr>
          <w:rFonts w:hint="eastAsia"/>
        </w:rPr>
        <w:t>（1）</w:t>
      </w:r>
      <w:r w:rsidR="002E20DB" w:rsidRPr="002E20DB">
        <w:rPr>
          <w:rFonts w:hint="eastAsia"/>
        </w:rPr>
        <w:t>在汽车上读取信息（黑匣子），了解车辆行驶，提供行驶状态，实现智能管控</w:t>
      </w:r>
    </w:p>
    <w:p w14:paraId="6F423C8C" w14:textId="554BBBBF" w:rsidR="002E20DB" w:rsidRPr="002E20DB" w:rsidRDefault="00A24941" w:rsidP="00A24941">
      <w:pPr>
        <w:pStyle w:val="a7"/>
      </w:pPr>
      <w:r>
        <w:rPr>
          <w:rFonts w:hint="eastAsia"/>
        </w:rPr>
        <w:t>（2）</w:t>
      </w:r>
      <w:r w:rsidR="002E20DB" w:rsidRPr="002E20DB">
        <w:rPr>
          <w:rFonts w:hint="eastAsia"/>
        </w:rPr>
        <w:t>传统产品贵、需要额外增加成本</w:t>
      </w:r>
      <w:r>
        <w:rPr>
          <w:rFonts w:hint="eastAsia"/>
        </w:rPr>
        <w:t>，</w:t>
      </w:r>
      <w:r w:rsidR="002E20DB" w:rsidRPr="002E20DB">
        <w:rPr>
          <w:rFonts w:hint="eastAsia"/>
        </w:rPr>
        <w:t>新兴产品可以覆盖硬件成本，产生极大的价值，知道用户在哪，喜欢去哪</w:t>
      </w:r>
    </w:p>
    <w:p w14:paraId="5B19BA79" w14:textId="4672DC0B" w:rsidR="002E20DB" w:rsidRPr="002E20DB" w:rsidRDefault="00A24941" w:rsidP="00A24941">
      <w:pPr>
        <w:pStyle w:val="a7"/>
        <w:ind w:firstLine="360"/>
      </w:pPr>
      <w:r>
        <w:rPr>
          <w:rFonts w:hint="eastAsia"/>
        </w:rPr>
        <w:t>——</w:t>
      </w:r>
      <w:r w:rsidR="002E20DB" w:rsidRPr="002E20DB">
        <w:rPr>
          <w:rFonts w:hint="eastAsia"/>
        </w:rPr>
        <w:t>区块链技术：位置区块链，信息和位置信息被同时记录，如果被用于路面堵塞</w:t>
      </w:r>
      <w:r>
        <w:rPr>
          <w:rFonts w:hint="eastAsia"/>
        </w:rPr>
        <w:t>用户</w:t>
      </w:r>
      <w:r w:rsidR="002E20DB" w:rsidRPr="002E20DB">
        <w:rPr>
          <w:rFonts w:hint="eastAsia"/>
        </w:rPr>
        <w:t>可以获得奖励；</w:t>
      </w:r>
      <w:r>
        <w:rPr>
          <w:rFonts w:hint="eastAsia"/>
        </w:rPr>
        <w:t>用户</w:t>
      </w:r>
      <w:r w:rsidR="002E20DB" w:rsidRPr="002E20DB">
        <w:rPr>
          <w:rFonts w:hint="eastAsia"/>
        </w:rPr>
        <w:t>上传位置，推荐到网上，</w:t>
      </w:r>
      <w:r>
        <w:rPr>
          <w:rFonts w:hint="eastAsia"/>
        </w:rPr>
        <w:t>获得</w:t>
      </w:r>
      <w:r w:rsidR="002E20DB" w:rsidRPr="002E20DB">
        <w:rPr>
          <w:rFonts w:hint="eastAsia"/>
        </w:rPr>
        <w:t>引流，获得奖励）</w:t>
      </w:r>
    </w:p>
    <w:p w14:paraId="5BC60AAD" w14:textId="5F3893CD" w:rsidR="002E20DB" w:rsidRPr="002E20DB" w:rsidRDefault="00A24941" w:rsidP="00481121">
      <w:pPr>
        <w:pStyle w:val="a7"/>
        <w:ind w:firstLine="360"/>
        <w:rPr>
          <w:rFonts w:hint="eastAsia"/>
        </w:rPr>
      </w:pPr>
      <w:r>
        <w:rPr>
          <w:rFonts w:hint="eastAsia"/>
        </w:rPr>
        <w:t>——</w:t>
      </w:r>
      <w:r w:rsidR="002E20DB" w:rsidRPr="002E20DB">
        <w:rPr>
          <w:rFonts w:hint="eastAsia"/>
        </w:rPr>
        <w:t>用户画像的商业化</w:t>
      </w:r>
      <w:r>
        <w:rPr>
          <w:rFonts w:hint="eastAsia"/>
        </w:rPr>
        <w:t>：根据</w:t>
      </w:r>
      <w:r w:rsidR="002E20DB" w:rsidRPr="002E20DB">
        <w:rPr>
          <w:rFonts w:hint="eastAsia"/>
        </w:rPr>
        <w:t>经常去的位置推荐广告，与手机端绑定，开发app（xxx好玩，xxx位置，发现有意思的地方），引导注册账号，保存</w:t>
      </w:r>
      <w:r>
        <w:rPr>
          <w:rFonts w:hint="eastAsia"/>
        </w:rPr>
        <w:t>用户</w:t>
      </w:r>
      <w:r w:rsidR="002E20DB" w:rsidRPr="002E20DB">
        <w:rPr>
          <w:rFonts w:hint="eastAsia"/>
        </w:rPr>
        <w:t>行为）</w:t>
      </w:r>
    </w:p>
    <w:p w14:paraId="73363CF8" w14:textId="040FE2FE" w:rsidR="002E20DB" w:rsidRPr="002E20DB" w:rsidRDefault="00481121" w:rsidP="00481121">
      <w:pPr>
        <w:pStyle w:val="a7"/>
        <w:rPr>
          <w:rFonts w:hint="eastAsia"/>
        </w:rPr>
      </w:pPr>
      <w:r>
        <w:rPr>
          <w:rFonts w:hint="eastAsia"/>
        </w:rPr>
        <w:t>（3）</w:t>
      </w:r>
      <w:r w:rsidR="002E20DB" w:rsidRPr="002E20DB">
        <w:rPr>
          <w:rFonts w:hint="eastAsia"/>
        </w:rPr>
        <w:t>可以向面向路政部门 交通部门 公安部门提供什么</w:t>
      </w:r>
    </w:p>
    <w:p w14:paraId="312CA1D8" w14:textId="1D949CA5" w:rsidR="002E20DB" w:rsidRDefault="00481121" w:rsidP="00481121">
      <w:pPr>
        <w:pStyle w:val="a7"/>
      </w:pPr>
      <w:r>
        <w:rPr>
          <w:rFonts w:hint="eastAsia"/>
        </w:rPr>
        <w:t>（4）为</w:t>
      </w:r>
      <w:r w:rsidR="002E20DB" w:rsidRPr="002E20DB">
        <w:rPr>
          <w:rFonts w:hint="eastAsia"/>
        </w:rPr>
        <w:t xml:space="preserve">边缘性货车（面包车） </w:t>
      </w:r>
      <w:r>
        <w:rPr>
          <w:rFonts w:hint="eastAsia"/>
        </w:rPr>
        <w:t>提供</w:t>
      </w:r>
      <w:r w:rsidR="002E20DB" w:rsidRPr="002E20DB">
        <w:rPr>
          <w:rFonts w:hint="eastAsia"/>
        </w:rPr>
        <w:t>可以强行安装该设备的可能性</w:t>
      </w:r>
    </w:p>
    <w:p w14:paraId="694A1A9D" w14:textId="37AC190D" w:rsidR="00481121" w:rsidRDefault="00481121" w:rsidP="00481121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</w:rPr>
        <w:t>4</w:t>
      </w:r>
      <w:r>
        <w:t>.</w:t>
      </w:r>
      <w:r w:rsidRPr="00481121">
        <w:rPr>
          <w:rFonts w:asciiTheme="minorHAnsi" w:eastAsiaTheme="minorEastAsia" w:hAnsiTheme="minorHAnsi" w:hint="eastAsia"/>
          <w:spacing w:val="0"/>
          <w:kern w:val="2"/>
          <w:sz w:val="21"/>
          <w:szCs w:val="22"/>
        </w:rPr>
        <w:t xml:space="preserve"> </w:t>
      </w:r>
      <w:r w:rsidRPr="00481121">
        <w:rPr>
          <w:rFonts w:hint="eastAsia"/>
        </w:rPr>
        <w:t>竞品分析</w:t>
      </w:r>
    </w:p>
    <w:p w14:paraId="546BEE29" w14:textId="4408C888" w:rsidR="00481121" w:rsidRPr="00481121" w:rsidRDefault="00481121" w:rsidP="00481121">
      <w:pPr>
        <w:pStyle w:val="a7"/>
      </w:pPr>
      <w:r>
        <w:rPr>
          <w:rFonts w:hint="eastAsia"/>
        </w:rPr>
        <w:t>（1）</w:t>
      </w:r>
      <w:r w:rsidR="00854106" w:rsidRPr="00481121">
        <w:rPr>
          <w:rFonts w:hint="eastAsia"/>
        </w:rPr>
        <w:t>ETC不能存储车牌信息，</w:t>
      </w:r>
      <w:r w:rsidR="00854106">
        <w:rPr>
          <w:rFonts w:hint="eastAsia"/>
        </w:rPr>
        <w:t>该设备可以</w:t>
      </w:r>
      <w:r w:rsidRPr="00481121">
        <w:rPr>
          <w:rFonts w:hint="eastAsia"/>
        </w:rPr>
        <w:t>与硬件（发动机编号）绑定</w:t>
      </w:r>
      <w:r w:rsidR="00854106" w:rsidRPr="00481121">
        <w:t xml:space="preserve"> </w:t>
      </w:r>
    </w:p>
    <w:p w14:paraId="4B9C866B" w14:textId="4F12251E" w:rsidR="00481121" w:rsidRPr="00481121" w:rsidRDefault="00854106" w:rsidP="00481121">
      <w:pPr>
        <w:ind w:firstLine="360"/>
      </w:pPr>
      <w:r>
        <w:rPr>
          <w:rFonts w:hint="eastAsia"/>
        </w:rPr>
        <w:t>（2）</w:t>
      </w:r>
      <w:r w:rsidR="00481121" w:rsidRPr="00481121">
        <w:rPr>
          <w:rFonts w:hint="eastAsia"/>
        </w:rPr>
        <w:t>电子车牌是属于下一代的“ETC”</w:t>
      </w:r>
      <w:r>
        <w:rPr>
          <w:rFonts w:hint="eastAsia"/>
        </w:rPr>
        <w:t>，</w:t>
      </w:r>
      <w:r w:rsidR="00481121" w:rsidRPr="00481121">
        <w:rPr>
          <w:rFonts w:hint="eastAsia"/>
        </w:rPr>
        <w:t>在欧美广泛使用</w:t>
      </w:r>
    </w:p>
    <w:p w14:paraId="041D10E9" w14:textId="7BC102D6" w:rsidR="00854106" w:rsidRDefault="00854106" w:rsidP="00D0590A">
      <w:pPr>
        <w:ind w:firstLine="360"/>
      </w:pPr>
      <w:r>
        <w:rPr>
          <w:rFonts w:hint="eastAsia"/>
        </w:rPr>
        <w:lastRenderedPageBreak/>
        <w:t>（</w:t>
      </w:r>
      <w:r w:rsidR="00D0590A">
        <w:t>3</w:t>
      </w:r>
      <w:r>
        <w:rPr>
          <w:rFonts w:hint="eastAsia"/>
        </w:rPr>
        <w:t>）</w:t>
      </w:r>
      <w:r w:rsidR="00481121" w:rsidRPr="00481121">
        <w:rPr>
          <w:rFonts w:hint="eastAsia"/>
        </w:rPr>
        <w:t>ETC</w:t>
      </w:r>
      <w:r>
        <w:rPr>
          <w:rFonts w:hint="eastAsia"/>
        </w:rPr>
        <w:t>记录信息需要车辆保持在</w:t>
      </w:r>
      <w:r w:rsidR="00481121" w:rsidRPr="00481121">
        <w:rPr>
          <w:rFonts w:hint="eastAsia"/>
        </w:rPr>
        <w:t>在3</w:t>
      </w:r>
      <w:r w:rsidR="00481121" w:rsidRPr="00481121">
        <w:t>0</w:t>
      </w:r>
      <w:r w:rsidR="00481121" w:rsidRPr="00481121">
        <w:rPr>
          <w:rFonts w:hint="eastAsia"/>
        </w:rPr>
        <w:t>-</w:t>
      </w:r>
      <w:r w:rsidR="00481121" w:rsidRPr="00481121">
        <w:t>40</w:t>
      </w:r>
      <w:r w:rsidR="00481121" w:rsidRPr="00481121">
        <w:rPr>
          <w:rFonts w:hint="eastAsia"/>
        </w:rPr>
        <w:t>码</w:t>
      </w:r>
      <w:r>
        <w:rPr>
          <w:rFonts w:hint="eastAsia"/>
        </w:rPr>
        <w:t>的速度，</w:t>
      </w:r>
      <w:r w:rsidR="00481121" w:rsidRPr="00481121">
        <w:rPr>
          <w:rFonts w:hint="eastAsia"/>
        </w:rPr>
        <w:t xml:space="preserve"> </w:t>
      </w:r>
      <w:r>
        <w:rPr>
          <w:rFonts w:hint="eastAsia"/>
        </w:rPr>
        <w:t>而</w:t>
      </w:r>
      <w:r w:rsidR="00481121" w:rsidRPr="00481121">
        <w:rPr>
          <w:rFonts w:hint="eastAsia"/>
        </w:rPr>
        <w:t>电子车牌可以全程高速行驶，在城区管控可以满足需求，obd设备可以支持下一代交通，搭载多种传感器 为道路数据采集拥堵进行预知</w:t>
      </w:r>
    </w:p>
    <w:p w14:paraId="23089EAF" w14:textId="4F0FD7A2" w:rsidR="00481121" w:rsidRDefault="00854106" w:rsidP="00D0590A">
      <w:pPr>
        <w:ind w:firstLine="360"/>
      </w:pPr>
      <w:r>
        <w:rPr>
          <w:rFonts w:hint="eastAsia"/>
        </w:rPr>
        <w:t>（</w:t>
      </w:r>
      <w:r w:rsidR="00D0590A">
        <w:t>4</w:t>
      </w:r>
      <w:r>
        <w:rPr>
          <w:rFonts w:hint="eastAsia"/>
        </w:rPr>
        <w:t>）</w:t>
      </w:r>
      <w:r w:rsidR="00481121" w:rsidRPr="00481121">
        <w:rPr>
          <w:rFonts w:hint="eastAsia"/>
        </w:rPr>
        <w:t>与</w:t>
      </w:r>
      <w:r>
        <w:rPr>
          <w:rFonts w:hint="eastAsia"/>
        </w:rPr>
        <w:t>武电</w:t>
      </w:r>
      <w:r w:rsidR="00481121" w:rsidRPr="00481121">
        <w:rPr>
          <w:rFonts w:hint="eastAsia"/>
        </w:rPr>
        <w:t>通信</w:t>
      </w:r>
      <w:r>
        <w:rPr>
          <w:rFonts w:hint="eastAsia"/>
        </w:rPr>
        <w:t>共同</w:t>
      </w:r>
      <w:r w:rsidR="00481121" w:rsidRPr="00481121">
        <w:rPr>
          <w:rFonts w:hint="eastAsia"/>
        </w:rPr>
        <w:t>研发</w:t>
      </w:r>
      <w:r>
        <w:rPr>
          <w:rFonts w:hint="eastAsia"/>
        </w:rPr>
        <w:t>，</w:t>
      </w:r>
      <w:r w:rsidR="00481121" w:rsidRPr="00481121">
        <w:rPr>
          <w:rFonts w:hint="eastAsia"/>
        </w:rPr>
        <w:t>提供5</w:t>
      </w:r>
      <w:r w:rsidR="00481121" w:rsidRPr="00481121">
        <w:t>G</w:t>
      </w:r>
      <w:r w:rsidR="00481121" w:rsidRPr="00481121">
        <w:rPr>
          <w:rFonts w:hint="eastAsia"/>
        </w:rPr>
        <w:t xml:space="preserve">通信 </w:t>
      </w:r>
      <w:r>
        <w:rPr>
          <w:rFonts w:hint="eastAsia"/>
        </w:rPr>
        <w:t>；</w:t>
      </w:r>
      <w:r w:rsidR="00481121" w:rsidRPr="00481121">
        <w:rPr>
          <w:rFonts w:hint="eastAsia"/>
        </w:rPr>
        <w:t>南方导航</w:t>
      </w:r>
      <w:r>
        <w:rPr>
          <w:rFonts w:hint="eastAsia"/>
        </w:rPr>
        <w:t>提供</w:t>
      </w:r>
      <w:r w:rsidR="00481121" w:rsidRPr="00481121">
        <w:rPr>
          <w:rFonts w:hint="eastAsia"/>
        </w:rPr>
        <w:t>成熟的导航方案和设备经验</w:t>
      </w:r>
      <w:r w:rsidR="00D0590A">
        <w:rPr>
          <w:rFonts w:hint="eastAsia"/>
        </w:rPr>
        <w:t>可以</w:t>
      </w:r>
      <w:r w:rsidR="00481121" w:rsidRPr="00481121">
        <w:rPr>
          <w:rFonts w:hint="eastAsia"/>
        </w:rPr>
        <w:t>构建成熟的框架</w:t>
      </w:r>
    </w:p>
    <w:p w14:paraId="2617E704" w14:textId="6AEECBD0" w:rsidR="00D0590A" w:rsidRPr="00D0590A" w:rsidRDefault="00D0590A" w:rsidP="00D0590A">
      <w:pPr>
        <w:pStyle w:val="a"/>
        <w:numPr>
          <w:ilvl w:val="0"/>
          <w:numId w:val="0"/>
        </w:numPr>
        <w:ind w:left="142"/>
      </w:pPr>
      <w:r>
        <w:rPr>
          <w:rFonts w:hint="eastAsia"/>
        </w:rPr>
        <w:t>5</w:t>
      </w:r>
      <w:r>
        <w:t>.</w:t>
      </w:r>
      <w:r w:rsidRPr="00D0590A">
        <w:rPr>
          <w:rFonts w:hint="eastAsia"/>
        </w:rPr>
        <w:t>用户安全</w:t>
      </w:r>
    </w:p>
    <w:p w14:paraId="7E0638AD" w14:textId="660DE658" w:rsidR="00D0590A" w:rsidRDefault="00D0590A" w:rsidP="00D0590A">
      <w:r w:rsidRPr="00D0590A">
        <w:tab/>
      </w:r>
      <w:r>
        <w:rPr>
          <w:rFonts w:hint="eastAsia"/>
        </w:rPr>
        <w:t>告诉用户主要</w:t>
      </w:r>
      <w:r w:rsidRPr="00D0590A">
        <w:rPr>
          <w:rFonts w:hint="eastAsia"/>
        </w:rPr>
        <w:t>用于知道位置 行为</w:t>
      </w:r>
    </w:p>
    <w:p w14:paraId="3E4A9A81" w14:textId="4F162D37" w:rsidR="00D0590A" w:rsidRDefault="00D0590A" w:rsidP="00D0590A"/>
    <w:p w14:paraId="179BD39F" w14:textId="6F9515E3" w:rsidR="00D0590A" w:rsidRPr="00D0590A" w:rsidRDefault="00D0590A" w:rsidP="00D0590A">
      <w:r w:rsidRPr="00D0590A">
        <w:rPr>
          <w:rFonts w:hint="eastAsia"/>
        </w:rPr>
        <w:t>怎样具有诱惑力，与保险公司（补贴一部分成本）合作</w:t>
      </w:r>
    </w:p>
    <w:p w14:paraId="50123654" w14:textId="266612D1" w:rsidR="00D0590A" w:rsidRDefault="004953A5" w:rsidP="004953A5">
      <w:pPr>
        <w:ind w:firstLine="720"/>
      </w:pPr>
      <w:r>
        <w:rPr>
          <w:rFonts w:hint="eastAsia"/>
        </w:rPr>
        <w:t>——</w:t>
      </w:r>
      <w:r w:rsidR="00D0590A" w:rsidRPr="00D0590A">
        <w:rPr>
          <w:rFonts w:hint="eastAsia"/>
        </w:rPr>
        <w:t>参考ETC，与银行推广</w:t>
      </w:r>
    </w:p>
    <w:p w14:paraId="2AFF6B99" w14:textId="77777777" w:rsidR="004953A5" w:rsidRPr="00D0590A" w:rsidRDefault="004953A5" w:rsidP="00D0590A">
      <w:pPr>
        <w:rPr>
          <w:rFonts w:hint="eastAsia"/>
        </w:rPr>
      </w:pPr>
    </w:p>
    <w:p w14:paraId="659E47BC" w14:textId="77777777" w:rsidR="00D0590A" w:rsidRPr="00D0590A" w:rsidRDefault="00D0590A" w:rsidP="00D0590A">
      <w:r w:rsidRPr="00D0590A">
        <w:rPr>
          <w:rFonts w:hint="eastAsia"/>
        </w:rPr>
        <w:t>新兴驾驶行为数据可以为保险业做什么</w:t>
      </w:r>
    </w:p>
    <w:p w14:paraId="20D17578" w14:textId="4E3726DD" w:rsidR="00D0590A" w:rsidRPr="00D0590A" w:rsidRDefault="00D0590A" w:rsidP="00D0590A">
      <w:pPr>
        <w:rPr>
          <w:rFonts w:hint="eastAsia"/>
        </w:rPr>
      </w:pPr>
      <w:r w:rsidRPr="00D0590A">
        <w:rPr>
          <w:rFonts w:hint="eastAsia"/>
        </w:rPr>
        <w:t>可以向面向路政部门 交通部门 公安部门（在公安的监督下使用）提供什么</w:t>
      </w:r>
    </w:p>
    <w:p w14:paraId="19FB45CA" w14:textId="4FB935D7" w:rsidR="00D0590A" w:rsidRPr="00D0590A" w:rsidRDefault="00D0590A" w:rsidP="00D0590A">
      <w:pPr>
        <w:rPr>
          <w:rFonts w:hint="eastAsia"/>
        </w:rPr>
      </w:pPr>
    </w:p>
    <w:p w14:paraId="6049E27F" w14:textId="1CBC5321" w:rsidR="00481121" w:rsidRPr="00481121" w:rsidRDefault="00481121" w:rsidP="00481121">
      <w:pPr>
        <w:rPr>
          <w:rFonts w:hint="eastAsia"/>
        </w:rPr>
      </w:pPr>
    </w:p>
    <w:p w14:paraId="12A8FF7B" w14:textId="785DC156" w:rsidR="00481121" w:rsidRPr="00481121" w:rsidRDefault="00481121" w:rsidP="00481121">
      <w:pPr>
        <w:rPr>
          <w:rFonts w:hint="eastAsia"/>
        </w:rPr>
      </w:pPr>
      <w:r>
        <w:tab/>
      </w:r>
    </w:p>
    <w:p w14:paraId="5C259AD2" w14:textId="77777777" w:rsidR="00481121" w:rsidRPr="002E20DB" w:rsidRDefault="00481121" w:rsidP="00481121">
      <w:pPr>
        <w:pStyle w:val="a7"/>
        <w:ind w:left="0"/>
        <w:rPr>
          <w:rFonts w:hint="eastAsia"/>
        </w:rPr>
      </w:pPr>
    </w:p>
    <w:p w14:paraId="0C04A651" w14:textId="46AB75E8" w:rsidR="00A05EF7" w:rsidRPr="002E20DB" w:rsidRDefault="00A05EF7" w:rsidP="00C208FD">
      <w:pPr>
        <w:pStyle w:val="a7"/>
      </w:pPr>
    </w:p>
    <w:sectPr w:rsidR="00A05EF7" w:rsidRPr="002E20DB" w:rsidSect="00226349">
      <w:head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EAA23" w14:textId="77777777" w:rsidR="00B02068" w:rsidRDefault="00B02068">
      <w:pPr>
        <w:spacing w:after="0" w:line="240" w:lineRule="auto"/>
      </w:pPr>
      <w:r>
        <w:separator/>
      </w:r>
    </w:p>
    <w:p w14:paraId="24D1E558" w14:textId="77777777" w:rsidR="00B02068" w:rsidRDefault="00B02068"/>
  </w:endnote>
  <w:endnote w:type="continuationSeparator" w:id="0">
    <w:p w14:paraId="0A818CA0" w14:textId="77777777" w:rsidR="00B02068" w:rsidRDefault="00B02068">
      <w:pPr>
        <w:spacing w:after="0" w:line="240" w:lineRule="auto"/>
      </w:pPr>
      <w:r>
        <w:continuationSeparator/>
      </w:r>
    </w:p>
    <w:p w14:paraId="26FC8D93" w14:textId="77777777" w:rsidR="00B02068" w:rsidRDefault="00B020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5B3D4" w14:textId="77777777" w:rsidR="00B02068" w:rsidRDefault="00B02068">
      <w:pPr>
        <w:spacing w:after="0" w:line="240" w:lineRule="auto"/>
      </w:pPr>
      <w:r>
        <w:separator/>
      </w:r>
    </w:p>
    <w:p w14:paraId="4180A628" w14:textId="77777777" w:rsidR="00B02068" w:rsidRDefault="00B02068"/>
  </w:footnote>
  <w:footnote w:type="continuationSeparator" w:id="0">
    <w:p w14:paraId="7CC81C62" w14:textId="77777777" w:rsidR="00B02068" w:rsidRDefault="00B02068">
      <w:pPr>
        <w:spacing w:after="0" w:line="240" w:lineRule="auto"/>
      </w:pPr>
      <w:r>
        <w:continuationSeparator/>
      </w:r>
    </w:p>
    <w:p w14:paraId="23F5D1C4" w14:textId="77777777" w:rsidR="00B02068" w:rsidRDefault="00B020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38D1E" w14:textId="3776BB51" w:rsidR="00934E9A" w:rsidRPr="00961116" w:rsidRDefault="00B02068">
    <w:pPr>
      <w:pStyle w:val="aa"/>
    </w:pPr>
    <w:sdt>
      <w:sdtPr>
        <w:alias w:val="组织名称："/>
        <w:tag w:val=""/>
        <w:id w:val="-142659844"/>
        <w:placeholder>
          <w:docPart w:val="4565D1D28B9D4751848F5FC3A4423B97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5C0C77">
          <w:t>互联网+</w:t>
        </w:r>
      </w:sdtContent>
    </w:sdt>
  </w:p>
  <w:p w14:paraId="6B099BA0" w14:textId="1114D930" w:rsidR="00934E9A" w:rsidRPr="00961116" w:rsidRDefault="00B02068">
    <w:pPr>
      <w:pStyle w:val="aa"/>
    </w:pPr>
    <w:sdt>
      <w:sdtPr>
        <w:alias w:val="会议纪要："/>
        <w:tag w:val="会议纪要："/>
        <w:id w:val="-1760127990"/>
        <w:placeholder>
          <w:docPart w:val="288A1B5751224C6590DB625F42BBFA19"/>
        </w:placeholder>
        <w:temporary/>
        <w:showingPlcHdr/>
        <w15:appearance w15:val="hidden"/>
      </w:sdtPr>
      <w:sdtEndPr/>
      <w:sdtContent>
        <w:r w:rsidR="00A05EF7" w:rsidRPr="00961116">
          <w:rPr>
            <w:lang w:val="zh-CN" w:bidi="zh-CN"/>
          </w:rPr>
          <w:t>会议纪要</w:t>
        </w:r>
      </w:sdtContent>
    </w:sdt>
    <w:r w:rsidR="00A05EF7" w:rsidRPr="00961116">
      <w:rPr>
        <w:lang w:val="zh-CN" w:bidi="zh-CN"/>
      </w:rPr>
      <w:t>，</w:t>
    </w:r>
    <w:sdt>
      <w:sdtPr>
        <w:alias w:val="日期："/>
        <w:tag w:val=""/>
        <w:id w:val="-1612037418"/>
        <w:placeholder>
          <w:docPart w:val="01E69AE18DFA4131AE28EE90E9D40CC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5C0C77">
          <w:t>2021.5.18</w:t>
        </w:r>
      </w:sdtContent>
    </w:sdt>
  </w:p>
  <w:p w14:paraId="6AA44042" w14:textId="77777777" w:rsidR="00934E9A" w:rsidRPr="00961116" w:rsidRDefault="006A6EE0">
    <w:pPr>
      <w:pStyle w:val="aa"/>
    </w:pPr>
    <w:r w:rsidRPr="00961116">
      <w:rPr>
        <w:lang w:val="zh-CN" w:bidi="zh-CN"/>
      </w:rPr>
      <w:t xml:space="preserve">第 </w:t>
    </w:r>
    <w:r w:rsidRPr="00961116">
      <w:rPr>
        <w:lang w:val="zh-CN" w:bidi="zh-CN"/>
      </w:rPr>
      <w:fldChar w:fldCharType="begin"/>
    </w:r>
    <w:r w:rsidRPr="00961116">
      <w:rPr>
        <w:lang w:val="zh-CN" w:bidi="zh-CN"/>
      </w:rPr>
      <w:instrText xml:space="preserve"> PAGE   \* MERGEFORMAT </w:instrText>
    </w:r>
    <w:r w:rsidRPr="00961116">
      <w:rPr>
        <w:lang w:val="zh-CN" w:bidi="zh-CN"/>
      </w:rPr>
      <w:fldChar w:fldCharType="separate"/>
    </w:r>
    <w:r w:rsidR="00E45BB9" w:rsidRPr="00961116">
      <w:rPr>
        <w:noProof/>
        <w:lang w:val="zh-CN" w:bidi="zh-CN"/>
      </w:rPr>
      <w:t>2</w:t>
    </w:r>
    <w:r w:rsidRPr="00961116">
      <w:rPr>
        <w:noProof/>
        <w:lang w:val="zh-CN" w:bidi="zh-CN"/>
      </w:rPr>
      <w:fldChar w:fldCharType="end"/>
    </w:r>
    <w:r w:rsidRPr="00961116">
      <w:rPr>
        <w:lang w:val="zh-CN" w:bidi="zh-CN"/>
      </w:rPr>
      <w:t xml:space="preserve"> 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a"/>
      <w:lvlText w:val="%1."/>
      <w:lvlJc w:val="left"/>
      <w:pPr>
        <w:ind w:left="502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F449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67567E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8634D3D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77"/>
    <w:rsid w:val="00053CAE"/>
    <w:rsid w:val="00082086"/>
    <w:rsid w:val="00084341"/>
    <w:rsid w:val="00096ECE"/>
    <w:rsid w:val="000F4754"/>
    <w:rsid w:val="0010443C"/>
    <w:rsid w:val="00164BA3"/>
    <w:rsid w:val="001B49A6"/>
    <w:rsid w:val="002128C8"/>
    <w:rsid w:val="00217F5E"/>
    <w:rsid w:val="00226349"/>
    <w:rsid w:val="002A7720"/>
    <w:rsid w:val="002B5A3C"/>
    <w:rsid w:val="002E20DB"/>
    <w:rsid w:val="0034332A"/>
    <w:rsid w:val="003C17E2"/>
    <w:rsid w:val="00416A86"/>
    <w:rsid w:val="00481121"/>
    <w:rsid w:val="004953A5"/>
    <w:rsid w:val="004D4719"/>
    <w:rsid w:val="005C0C77"/>
    <w:rsid w:val="006A2514"/>
    <w:rsid w:val="006A6EE0"/>
    <w:rsid w:val="006B1778"/>
    <w:rsid w:val="006B674E"/>
    <w:rsid w:val="006E6AA5"/>
    <w:rsid w:val="007123B4"/>
    <w:rsid w:val="00854106"/>
    <w:rsid w:val="00884772"/>
    <w:rsid w:val="00934E9A"/>
    <w:rsid w:val="00961116"/>
    <w:rsid w:val="009A27A1"/>
    <w:rsid w:val="00A05EF7"/>
    <w:rsid w:val="00A24941"/>
    <w:rsid w:val="00A7005F"/>
    <w:rsid w:val="00A8223B"/>
    <w:rsid w:val="00B02068"/>
    <w:rsid w:val="00B03A0D"/>
    <w:rsid w:val="00B273A3"/>
    <w:rsid w:val="00B93153"/>
    <w:rsid w:val="00C208FD"/>
    <w:rsid w:val="00C9192D"/>
    <w:rsid w:val="00CB4FBB"/>
    <w:rsid w:val="00D03E76"/>
    <w:rsid w:val="00D0590A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7CD08"/>
  <w15:chartTrackingRefBased/>
  <w15:docId w15:val="{092CC65A-2FE2-4D61-978B-5C2B8C6D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61116"/>
    <w:pPr>
      <w:spacing w:before="120"/>
    </w:pPr>
    <w:rPr>
      <w:rFonts w:ascii="Microsoft YaHei UI" w:eastAsia="Microsoft YaHei UI" w:hAnsi="Microsoft YaHei UI"/>
      <w:spacing w:val="4"/>
      <w:szCs w:val="20"/>
    </w:rPr>
  </w:style>
  <w:style w:type="paragraph" w:styleId="1">
    <w:name w:val="heading 1"/>
    <w:basedOn w:val="a2"/>
    <w:next w:val="a2"/>
    <w:link w:val="10"/>
    <w:uiPriority w:val="9"/>
    <w:unhideWhenUsed/>
    <w:qFormat/>
    <w:rsid w:val="00961116"/>
    <w:pPr>
      <w:keepNext/>
      <w:keepLines/>
      <w:spacing w:before="240" w:after="0"/>
      <w:outlineLvl w:val="0"/>
    </w:pPr>
    <w:rPr>
      <w:rFonts w:cstheme="majorBidi"/>
      <w:color w:val="365F91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61116"/>
    <w:pPr>
      <w:keepNext/>
      <w:keepLines/>
      <w:spacing w:before="160" w:after="0"/>
      <w:outlineLvl w:val="1"/>
    </w:pPr>
    <w:rPr>
      <w:rFonts w:cstheme="majorBidi"/>
      <w:color w:val="365F91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61116"/>
    <w:pPr>
      <w:keepNext/>
      <w:keepLines/>
      <w:spacing w:before="160" w:after="0"/>
      <w:outlineLvl w:val="2"/>
    </w:pPr>
    <w:rPr>
      <w:rFonts w:cstheme="majorBidi"/>
      <w:color w:val="365F91" w:themeColor="accent1" w:themeShade="B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61116"/>
    <w:pPr>
      <w:keepNext/>
      <w:keepLines/>
      <w:spacing w:before="40" w:after="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61116"/>
    <w:pPr>
      <w:keepNext/>
      <w:keepLines/>
      <w:spacing w:before="40" w:after="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61116"/>
    <w:pPr>
      <w:keepNext/>
      <w:keepLines/>
      <w:spacing w:before="40" w:after="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61116"/>
    <w:pPr>
      <w:keepNext/>
      <w:keepLines/>
      <w:spacing w:before="40" w:after="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61116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61116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961116"/>
    <w:rPr>
      <w:rFonts w:ascii="Microsoft YaHei UI" w:eastAsia="Microsoft YaHei UI" w:hAnsi="Microsoft YaHei UI" w:cstheme="majorBidi"/>
      <w:color w:val="365F91" w:themeColor="accent1" w:themeShade="BF"/>
      <w:spacing w:val="4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961116"/>
    <w:rPr>
      <w:rFonts w:ascii="Microsoft YaHei UI" w:eastAsia="Microsoft YaHei UI" w:hAnsi="Microsoft YaHei UI" w:cstheme="majorBidi"/>
      <w:color w:val="365F91" w:themeColor="accent1" w:themeShade="BF"/>
      <w:spacing w:val="4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961116"/>
    <w:rPr>
      <w:rFonts w:ascii="Microsoft YaHei UI" w:eastAsia="Microsoft YaHei UI" w:hAnsi="Microsoft YaHei UI" w:cstheme="majorBidi"/>
      <w:color w:val="365F91" w:themeColor="accent1" w:themeShade="BF"/>
      <w:spacing w:val="4"/>
      <w:sz w:val="24"/>
      <w:szCs w:val="24"/>
    </w:rPr>
  </w:style>
  <w:style w:type="table" w:styleId="a6">
    <w:name w:val="Table Grid"/>
    <w:basedOn w:val="a4"/>
    <w:uiPriority w:val="59"/>
    <w:rsid w:val="0096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Indent"/>
    <w:basedOn w:val="a2"/>
    <w:uiPriority w:val="1"/>
    <w:unhideWhenUsed/>
    <w:qFormat/>
    <w:rsid w:val="00961116"/>
    <w:pPr>
      <w:spacing w:after="120"/>
      <w:ind w:left="360"/>
    </w:pPr>
  </w:style>
  <w:style w:type="paragraph" w:styleId="a8">
    <w:name w:val="Date"/>
    <w:basedOn w:val="a2"/>
    <w:next w:val="a2"/>
    <w:link w:val="a9"/>
    <w:uiPriority w:val="1"/>
    <w:qFormat/>
    <w:rsid w:val="00961116"/>
    <w:pPr>
      <w:spacing w:before="80" w:line="240" w:lineRule="auto"/>
    </w:pPr>
  </w:style>
  <w:style w:type="character" w:customStyle="1" w:styleId="a9">
    <w:name w:val="日期 字符"/>
    <w:basedOn w:val="a3"/>
    <w:link w:val="a8"/>
    <w:uiPriority w:val="1"/>
    <w:rsid w:val="00961116"/>
    <w:rPr>
      <w:rFonts w:ascii="Microsoft YaHei UI" w:eastAsia="Microsoft YaHei UI" w:hAnsi="Microsoft YaHei UI"/>
      <w:spacing w:val="4"/>
      <w:szCs w:val="20"/>
    </w:rPr>
  </w:style>
  <w:style w:type="paragraph" w:styleId="aa">
    <w:name w:val="header"/>
    <w:basedOn w:val="a2"/>
    <w:link w:val="ab"/>
    <w:uiPriority w:val="99"/>
    <w:unhideWhenUsed/>
    <w:rsid w:val="00961116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ab">
    <w:name w:val="页眉 字符"/>
    <w:basedOn w:val="a3"/>
    <w:link w:val="aa"/>
    <w:uiPriority w:val="99"/>
    <w:rsid w:val="00961116"/>
    <w:rPr>
      <w:rFonts w:ascii="Microsoft YaHei UI" w:eastAsia="Microsoft YaHei UI" w:hAnsi="Microsoft YaHei UI"/>
      <w:spacing w:val="4"/>
      <w:szCs w:val="20"/>
    </w:rPr>
  </w:style>
  <w:style w:type="character" w:styleId="ac">
    <w:name w:val="Placeholder Text"/>
    <w:basedOn w:val="a3"/>
    <w:uiPriority w:val="99"/>
    <w:semiHidden/>
    <w:rsid w:val="00961116"/>
    <w:rPr>
      <w:rFonts w:ascii="Microsoft YaHei UI" w:eastAsia="Microsoft YaHei UI" w:hAnsi="Microsoft YaHei UI"/>
      <w:color w:val="404040" w:themeColor="text1" w:themeTint="BF"/>
      <w:sz w:val="22"/>
    </w:rPr>
  </w:style>
  <w:style w:type="paragraph" w:styleId="a">
    <w:name w:val="List Number"/>
    <w:basedOn w:val="a2"/>
    <w:next w:val="a2"/>
    <w:uiPriority w:val="1"/>
    <w:qFormat/>
    <w:rsid w:val="00961116"/>
    <w:pPr>
      <w:numPr>
        <w:numId w:val="1"/>
      </w:numPr>
      <w:spacing w:before="240" w:after="120"/>
      <w:ind w:left="360"/>
      <w:contextualSpacing/>
    </w:pPr>
    <w:rPr>
      <w:b/>
      <w:bCs/>
    </w:rPr>
  </w:style>
  <w:style w:type="paragraph" w:styleId="ad">
    <w:name w:val="No Spacing"/>
    <w:uiPriority w:val="1"/>
    <w:unhideWhenUsed/>
    <w:qFormat/>
    <w:rsid w:val="00961116"/>
    <w:pPr>
      <w:spacing w:after="0"/>
    </w:pPr>
    <w:rPr>
      <w:rFonts w:ascii="Microsoft YaHei UI" w:eastAsia="Microsoft YaHei UI" w:hAnsi="Microsoft YaHei UI"/>
      <w:spacing w:val="4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961116"/>
    <w:pPr>
      <w:spacing w:before="0" w:after="0" w:line="240" w:lineRule="auto"/>
    </w:pPr>
    <w:rPr>
      <w:rFonts w:cs="Segoe UI"/>
      <w:szCs w:val="18"/>
    </w:rPr>
  </w:style>
  <w:style w:type="character" w:customStyle="1" w:styleId="af">
    <w:name w:val="批注框文本 字符"/>
    <w:basedOn w:val="a3"/>
    <w:link w:val="ae"/>
    <w:uiPriority w:val="99"/>
    <w:semiHidden/>
    <w:rsid w:val="00961116"/>
    <w:rPr>
      <w:rFonts w:ascii="Microsoft YaHei UI" w:eastAsia="Microsoft YaHei UI" w:hAnsi="Microsoft YaHei UI" w:cs="Segoe UI"/>
      <w:spacing w:val="4"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961116"/>
  </w:style>
  <w:style w:type="paragraph" w:styleId="af1">
    <w:name w:val="Block Text"/>
    <w:basedOn w:val="a2"/>
    <w:uiPriority w:val="99"/>
    <w:semiHidden/>
    <w:unhideWhenUsed/>
    <w:rsid w:val="00961116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2">
    <w:name w:val="Body Text"/>
    <w:basedOn w:val="a2"/>
    <w:link w:val="af3"/>
    <w:uiPriority w:val="99"/>
    <w:semiHidden/>
    <w:unhideWhenUsed/>
    <w:rsid w:val="00961116"/>
    <w:pPr>
      <w:spacing w:after="120"/>
    </w:pPr>
  </w:style>
  <w:style w:type="character" w:customStyle="1" w:styleId="af3">
    <w:name w:val="正文文本 字符"/>
    <w:basedOn w:val="a3"/>
    <w:link w:val="af2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23">
    <w:name w:val="Body Text 2"/>
    <w:basedOn w:val="a2"/>
    <w:link w:val="24"/>
    <w:uiPriority w:val="99"/>
    <w:semiHidden/>
    <w:unhideWhenUsed/>
    <w:rsid w:val="00961116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33">
    <w:name w:val="Body Text 3"/>
    <w:basedOn w:val="a2"/>
    <w:link w:val="34"/>
    <w:uiPriority w:val="99"/>
    <w:semiHidden/>
    <w:unhideWhenUsed/>
    <w:rsid w:val="00961116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961116"/>
    <w:rPr>
      <w:rFonts w:ascii="Microsoft YaHei UI" w:eastAsia="Microsoft YaHei UI" w:hAnsi="Microsoft YaHei UI"/>
      <w:spacing w:val="4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961116"/>
    <w:pPr>
      <w:spacing w:after="240"/>
      <w:ind w:firstLine="360"/>
    </w:pPr>
  </w:style>
  <w:style w:type="character" w:customStyle="1" w:styleId="af5">
    <w:name w:val="正文文本首行缩进 字符"/>
    <w:basedOn w:val="af3"/>
    <w:link w:val="af4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af6">
    <w:name w:val="Body Text Indent"/>
    <w:basedOn w:val="a2"/>
    <w:link w:val="af7"/>
    <w:uiPriority w:val="99"/>
    <w:semiHidden/>
    <w:unhideWhenUsed/>
    <w:rsid w:val="00961116"/>
    <w:pPr>
      <w:spacing w:after="120"/>
      <w:ind w:left="283"/>
    </w:pPr>
  </w:style>
  <w:style w:type="character" w:customStyle="1" w:styleId="af7">
    <w:name w:val="正文文本缩进 字符"/>
    <w:basedOn w:val="a3"/>
    <w:link w:val="af6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25">
    <w:name w:val="Body Text First Indent 2"/>
    <w:basedOn w:val="af6"/>
    <w:link w:val="26"/>
    <w:uiPriority w:val="99"/>
    <w:semiHidden/>
    <w:unhideWhenUsed/>
    <w:rsid w:val="00961116"/>
    <w:pPr>
      <w:spacing w:after="240"/>
      <w:ind w:left="360" w:firstLine="360"/>
    </w:pPr>
  </w:style>
  <w:style w:type="character" w:customStyle="1" w:styleId="26">
    <w:name w:val="正文文本首行缩进 2 字符"/>
    <w:basedOn w:val="af7"/>
    <w:link w:val="25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27">
    <w:name w:val="Body Text Indent 2"/>
    <w:basedOn w:val="a2"/>
    <w:link w:val="28"/>
    <w:uiPriority w:val="99"/>
    <w:semiHidden/>
    <w:unhideWhenUsed/>
    <w:rsid w:val="00961116"/>
    <w:pPr>
      <w:spacing w:after="120" w:line="480" w:lineRule="auto"/>
      <w:ind w:left="283"/>
    </w:pPr>
  </w:style>
  <w:style w:type="character" w:customStyle="1" w:styleId="28">
    <w:name w:val="正文文本缩进 2 字符"/>
    <w:basedOn w:val="a3"/>
    <w:link w:val="27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35">
    <w:name w:val="Body Text Indent 3"/>
    <w:basedOn w:val="a2"/>
    <w:link w:val="36"/>
    <w:uiPriority w:val="99"/>
    <w:semiHidden/>
    <w:unhideWhenUsed/>
    <w:rsid w:val="00961116"/>
    <w:pPr>
      <w:spacing w:after="120"/>
      <w:ind w:left="283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961116"/>
    <w:rPr>
      <w:rFonts w:ascii="Microsoft YaHei UI" w:eastAsia="Microsoft YaHei UI" w:hAnsi="Microsoft YaHei UI"/>
      <w:spacing w:val="4"/>
      <w:szCs w:val="16"/>
    </w:rPr>
  </w:style>
  <w:style w:type="character" w:styleId="af8">
    <w:name w:val="Book Title"/>
    <w:basedOn w:val="a3"/>
    <w:uiPriority w:val="33"/>
    <w:semiHidden/>
    <w:unhideWhenUsed/>
    <w:qFormat/>
    <w:rsid w:val="00961116"/>
    <w:rPr>
      <w:rFonts w:ascii="Microsoft YaHei UI" w:eastAsia="Microsoft YaHei UI" w:hAnsi="Microsoft YaHei UI"/>
      <w:b/>
      <w:bCs/>
      <w:i/>
      <w:iCs/>
      <w:spacing w:val="5"/>
      <w:sz w:val="22"/>
    </w:rPr>
  </w:style>
  <w:style w:type="paragraph" w:styleId="af9">
    <w:name w:val="caption"/>
    <w:basedOn w:val="a2"/>
    <w:next w:val="a2"/>
    <w:uiPriority w:val="35"/>
    <w:semiHidden/>
    <w:unhideWhenUsed/>
    <w:qFormat/>
    <w:rsid w:val="0096111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a">
    <w:name w:val="Closing"/>
    <w:basedOn w:val="a2"/>
    <w:link w:val="afb"/>
    <w:uiPriority w:val="1"/>
    <w:semiHidden/>
    <w:unhideWhenUsed/>
    <w:qFormat/>
    <w:rsid w:val="00961116"/>
    <w:pPr>
      <w:spacing w:before="0" w:after="0" w:line="240" w:lineRule="auto"/>
      <w:ind w:left="4252"/>
    </w:pPr>
  </w:style>
  <w:style w:type="character" w:customStyle="1" w:styleId="afb">
    <w:name w:val="结束语 字符"/>
    <w:basedOn w:val="a3"/>
    <w:link w:val="afa"/>
    <w:uiPriority w:val="1"/>
    <w:semiHidden/>
    <w:rsid w:val="00961116"/>
    <w:rPr>
      <w:rFonts w:ascii="Microsoft YaHei UI" w:eastAsia="Microsoft YaHei UI" w:hAnsi="Microsoft YaHei UI"/>
      <w:spacing w:val="4"/>
      <w:szCs w:val="20"/>
    </w:rPr>
  </w:style>
  <w:style w:type="table" w:styleId="afc">
    <w:name w:val="Colorful Grid"/>
    <w:basedOn w:val="a4"/>
    <w:uiPriority w:val="73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d">
    <w:name w:val="Colorful List"/>
    <w:basedOn w:val="a4"/>
    <w:uiPriority w:val="72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Shading"/>
    <w:basedOn w:val="a4"/>
    <w:uiPriority w:val="71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961116"/>
    <w:pPr>
      <w:spacing w:line="240" w:lineRule="auto"/>
    </w:pPr>
  </w:style>
  <w:style w:type="character" w:customStyle="1" w:styleId="aff1">
    <w:name w:val="批注文字 字符"/>
    <w:basedOn w:val="a3"/>
    <w:link w:val="aff0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961116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961116"/>
    <w:rPr>
      <w:rFonts w:ascii="Microsoft YaHei UI" w:eastAsia="Microsoft YaHei UI" w:hAnsi="Microsoft YaHei UI"/>
      <w:b/>
      <w:bCs/>
      <w:spacing w:val="4"/>
      <w:szCs w:val="20"/>
    </w:rPr>
  </w:style>
  <w:style w:type="table" w:styleId="aff4">
    <w:name w:val="Dark List"/>
    <w:basedOn w:val="a4"/>
    <w:uiPriority w:val="70"/>
    <w:semiHidden/>
    <w:unhideWhenUsed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5">
    <w:name w:val="Document Map"/>
    <w:basedOn w:val="a2"/>
    <w:link w:val="aff6"/>
    <w:uiPriority w:val="99"/>
    <w:semiHidden/>
    <w:unhideWhenUsed/>
    <w:rsid w:val="00961116"/>
    <w:pPr>
      <w:spacing w:before="0" w:after="0" w:line="240" w:lineRule="auto"/>
    </w:pPr>
    <w:rPr>
      <w:rFonts w:cs="Segoe UI"/>
      <w:szCs w:val="16"/>
    </w:rPr>
  </w:style>
  <w:style w:type="character" w:customStyle="1" w:styleId="aff6">
    <w:name w:val="文档结构图 字符"/>
    <w:basedOn w:val="a3"/>
    <w:link w:val="aff5"/>
    <w:uiPriority w:val="99"/>
    <w:semiHidden/>
    <w:rsid w:val="00961116"/>
    <w:rPr>
      <w:rFonts w:ascii="Microsoft YaHei UI" w:eastAsia="Microsoft YaHei UI" w:hAnsi="Microsoft YaHei UI" w:cs="Segoe UI"/>
      <w:spacing w:val="4"/>
      <w:szCs w:val="16"/>
    </w:rPr>
  </w:style>
  <w:style w:type="paragraph" w:styleId="aff7">
    <w:name w:val="E-mail Signature"/>
    <w:basedOn w:val="a2"/>
    <w:link w:val="aff8"/>
    <w:uiPriority w:val="99"/>
    <w:semiHidden/>
    <w:unhideWhenUsed/>
    <w:rsid w:val="00961116"/>
    <w:pPr>
      <w:spacing w:before="0" w:after="0" w:line="240" w:lineRule="auto"/>
    </w:pPr>
  </w:style>
  <w:style w:type="character" w:customStyle="1" w:styleId="aff8">
    <w:name w:val="电子邮件签名 字符"/>
    <w:basedOn w:val="a3"/>
    <w:link w:val="aff7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character" w:styleId="aff9">
    <w:name w:val="Emphasis"/>
    <w:basedOn w:val="a3"/>
    <w:uiPriority w:val="1"/>
    <w:semiHidden/>
    <w:unhideWhenUsed/>
    <w:rsid w:val="00961116"/>
    <w:rPr>
      <w:rFonts w:ascii="Microsoft YaHei UI" w:eastAsia="Microsoft YaHei UI" w:hAnsi="Microsoft YaHei UI"/>
      <w:i/>
      <w:iCs/>
      <w:sz w:val="22"/>
    </w:rPr>
  </w:style>
  <w:style w:type="character" w:styleId="affa">
    <w:name w:val="endnote reference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  <w:vertAlign w:val="superscript"/>
    </w:rPr>
  </w:style>
  <w:style w:type="paragraph" w:styleId="affb">
    <w:name w:val="endnote text"/>
    <w:basedOn w:val="a2"/>
    <w:link w:val="affc"/>
    <w:uiPriority w:val="99"/>
    <w:semiHidden/>
    <w:unhideWhenUsed/>
    <w:rsid w:val="00961116"/>
    <w:pPr>
      <w:spacing w:before="0" w:after="0" w:line="240" w:lineRule="auto"/>
    </w:pPr>
  </w:style>
  <w:style w:type="character" w:customStyle="1" w:styleId="affc">
    <w:name w:val="尾注文本 字符"/>
    <w:basedOn w:val="a3"/>
    <w:link w:val="affb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affd">
    <w:name w:val="envelope address"/>
    <w:basedOn w:val="a2"/>
    <w:uiPriority w:val="99"/>
    <w:semiHidden/>
    <w:unhideWhenUsed/>
    <w:rsid w:val="0096111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961116"/>
    <w:pPr>
      <w:spacing w:before="0" w:after="0" w:line="240" w:lineRule="auto"/>
    </w:pPr>
    <w:rPr>
      <w:rFonts w:cstheme="majorBidi"/>
    </w:rPr>
  </w:style>
  <w:style w:type="character" w:styleId="afff">
    <w:name w:val="FollowedHyperlink"/>
    <w:basedOn w:val="a3"/>
    <w:uiPriority w:val="99"/>
    <w:semiHidden/>
    <w:unhideWhenUsed/>
    <w:rsid w:val="00961116"/>
    <w:rPr>
      <w:rFonts w:ascii="Microsoft YaHei UI" w:eastAsia="Microsoft YaHei UI" w:hAnsi="Microsoft YaHei UI"/>
      <w:color w:val="800080" w:themeColor="followedHyperlink"/>
      <w:sz w:val="22"/>
      <w:u w:val="single"/>
    </w:rPr>
  </w:style>
  <w:style w:type="paragraph" w:styleId="afff0">
    <w:name w:val="footer"/>
    <w:basedOn w:val="a2"/>
    <w:link w:val="afff1"/>
    <w:uiPriority w:val="99"/>
    <w:unhideWhenUsed/>
    <w:rsid w:val="0096111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ff1">
    <w:name w:val="页脚 字符"/>
    <w:basedOn w:val="a3"/>
    <w:link w:val="afff0"/>
    <w:uiPriority w:val="99"/>
    <w:rsid w:val="00961116"/>
    <w:rPr>
      <w:rFonts w:ascii="Microsoft YaHei UI" w:eastAsia="Microsoft YaHei UI" w:hAnsi="Microsoft YaHei UI"/>
      <w:spacing w:val="4"/>
      <w:szCs w:val="20"/>
    </w:rPr>
  </w:style>
  <w:style w:type="character" w:styleId="afff2">
    <w:name w:val="footnote reference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  <w:vertAlign w:val="superscript"/>
    </w:rPr>
  </w:style>
  <w:style w:type="paragraph" w:styleId="afff3">
    <w:name w:val="footnote text"/>
    <w:basedOn w:val="a2"/>
    <w:link w:val="afff4"/>
    <w:uiPriority w:val="99"/>
    <w:semiHidden/>
    <w:unhideWhenUsed/>
    <w:rsid w:val="00961116"/>
    <w:pPr>
      <w:spacing w:before="0" w:after="0" w:line="240" w:lineRule="auto"/>
    </w:pPr>
  </w:style>
  <w:style w:type="character" w:customStyle="1" w:styleId="afff4">
    <w:name w:val="脚注文本 字符"/>
    <w:basedOn w:val="a3"/>
    <w:link w:val="afff3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table" w:styleId="11">
    <w:name w:val="Grid Table 1 Light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611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6111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6111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6111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6111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611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611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6111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6111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6111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6111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611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5">
    <w:name w:val="Hashtag"/>
    <w:basedOn w:val="a3"/>
    <w:uiPriority w:val="99"/>
    <w:semiHidden/>
    <w:unhideWhenUsed/>
    <w:rsid w:val="00961116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character" w:customStyle="1" w:styleId="42">
    <w:name w:val="标题 4 字符"/>
    <w:basedOn w:val="a3"/>
    <w:link w:val="41"/>
    <w:uiPriority w:val="9"/>
    <w:semiHidden/>
    <w:rsid w:val="00961116"/>
    <w:rPr>
      <w:rFonts w:ascii="Microsoft YaHei UI" w:eastAsia="Microsoft YaHei UI" w:hAnsi="Microsoft YaHei UI" w:cstheme="majorBidi"/>
      <w:i/>
      <w:iCs/>
      <w:color w:val="365F91" w:themeColor="accent1" w:themeShade="BF"/>
      <w:spacing w:val="4"/>
      <w:szCs w:val="20"/>
    </w:rPr>
  </w:style>
  <w:style w:type="character" w:customStyle="1" w:styleId="52">
    <w:name w:val="标题 5 字符"/>
    <w:basedOn w:val="a3"/>
    <w:link w:val="51"/>
    <w:uiPriority w:val="9"/>
    <w:semiHidden/>
    <w:rsid w:val="00961116"/>
    <w:rPr>
      <w:rFonts w:ascii="Microsoft YaHei UI" w:eastAsia="Microsoft YaHei UI" w:hAnsi="Microsoft YaHei UI" w:cstheme="majorBidi"/>
      <w:color w:val="365F91" w:themeColor="accent1" w:themeShade="BF"/>
      <w:spacing w:val="4"/>
      <w:szCs w:val="20"/>
    </w:rPr>
  </w:style>
  <w:style w:type="character" w:customStyle="1" w:styleId="60">
    <w:name w:val="标题 6 字符"/>
    <w:basedOn w:val="a3"/>
    <w:link w:val="6"/>
    <w:uiPriority w:val="9"/>
    <w:semiHidden/>
    <w:rsid w:val="00961116"/>
    <w:rPr>
      <w:rFonts w:ascii="Microsoft YaHei UI" w:eastAsia="Microsoft YaHei UI" w:hAnsi="Microsoft YaHei UI" w:cstheme="majorBidi"/>
      <w:color w:val="243F60" w:themeColor="accent1" w:themeShade="7F"/>
      <w:spacing w:val="4"/>
      <w:szCs w:val="20"/>
    </w:rPr>
  </w:style>
  <w:style w:type="character" w:customStyle="1" w:styleId="70">
    <w:name w:val="标题 7 字符"/>
    <w:basedOn w:val="a3"/>
    <w:link w:val="7"/>
    <w:uiPriority w:val="9"/>
    <w:semiHidden/>
    <w:rsid w:val="00961116"/>
    <w:rPr>
      <w:rFonts w:ascii="Microsoft YaHei UI" w:eastAsia="Microsoft YaHei UI" w:hAnsi="Microsoft YaHei UI" w:cstheme="majorBidi"/>
      <w:i/>
      <w:iCs/>
      <w:color w:val="243F60" w:themeColor="accent1" w:themeShade="7F"/>
      <w:spacing w:val="4"/>
      <w:szCs w:val="20"/>
    </w:rPr>
  </w:style>
  <w:style w:type="character" w:customStyle="1" w:styleId="80">
    <w:name w:val="标题 8 字符"/>
    <w:basedOn w:val="a3"/>
    <w:link w:val="8"/>
    <w:uiPriority w:val="9"/>
    <w:semiHidden/>
    <w:rsid w:val="00961116"/>
    <w:rPr>
      <w:rFonts w:ascii="Microsoft YaHei UI" w:eastAsia="Microsoft YaHei UI" w:hAnsi="Microsoft YaHei U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961116"/>
    <w:rPr>
      <w:rFonts w:ascii="Microsoft YaHei UI" w:eastAsia="Microsoft YaHei UI" w:hAnsi="Microsoft YaHei U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</w:rPr>
  </w:style>
  <w:style w:type="paragraph" w:styleId="HTML0">
    <w:name w:val="HTML Address"/>
    <w:basedOn w:val="a2"/>
    <w:link w:val="HTML1"/>
    <w:uiPriority w:val="99"/>
    <w:semiHidden/>
    <w:unhideWhenUsed/>
    <w:rsid w:val="00961116"/>
    <w:pPr>
      <w:spacing w:before="0"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961116"/>
    <w:rPr>
      <w:rFonts w:ascii="Microsoft YaHei UI" w:eastAsia="Microsoft YaHei UI" w:hAnsi="Microsoft YaHei UI"/>
      <w:i/>
      <w:iCs/>
      <w:spacing w:val="4"/>
      <w:szCs w:val="20"/>
    </w:rPr>
  </w:style>
  <w:style w:type="character" w:styleId="HTML2">
    <w:name w:val="HTML Cite"/>
    <w:basedOn w:val="a3"/>
    <w:uiPriority w:val="99"/>
    <w:semiHidden/>
    <w:unhideWhenUsed/>
    <w:rsid w:val="00961116"/>
    <w:rPr>
      <w:rFonts w:ascii="Microsoft YaHei UI" w:eastAsia="Microsoft YaHei UI" w:hAnsi="Microsoft YaHei UI"/>
      <w:i/>
      <w:iCs/>
      <w:sz w:val="22"/>
    </w:rPr>
  </w:style>
  <w:style w:type="character" w:styleId="HTML3">
    <w:name w:val="HTML Code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961116"/>
    <w:rPr>
      <w:rFonts w:ascii="Microsoft YaHei UI" w:eastAsia="Microsoft YaHei UI" w:hAnsi="Microsoft YaHei UI"/>
      <w:i/>
      <w:iCs/>
      <w:sz w:val="22"/>
    </w:rPr>
  </w:style>
  <w:style w:type="character" w:styleId="HTML5">
    <w:name w:val="HTML Keyboard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961116"/>
    <w:pPr>
      <w:spacing w:before="0" w:after="0" w:line="240" w:lineRule="auto"/>
    </w:pPr>
  </w:style>
  <w:style w:type="character" w:customStyle="1" w:styleId="HTML7">
    <w:name w:val="HTML 预设格式 字符"/>
    <w:basedOn w:val="a3"/>
    <w:link w:val="HTML6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character" w:styleId="HTML8">
    <w:name w:val="HTML Sample"/>
    <w:basedOn w:val="a3"/>
    <w:uiPriority w:val="99"/>
    <w:semiHidden/>
    <w:unhideWhenUsed/>
    <w:rsid w:val="00961116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961116"/>
    <w:rPr>
      <w:rFonts w:ascii="Microsoft YaHei UI" w:eastAsia="Microsoft YaHei UI" w:hAnsi="Microsoft YaHei UI"/>
      <w:i/>
      <w:iCs/>
      <w:sz w:val="22"/>
    </w:rPr>
  </w:style>
  <w:style w:type="character" w:styleId="afff6">
    <w:name w:val="Hyperlink"/>
    <w:basedOn w:val="a3"/>
    <w:uiPriority w:val="99"/>
    <w:semiHidden/>
    <w:unhideWhenUsed/>
    <w:rsid w:val="00961116"/>
    <w:rPr>
      <w:rFonts w:ascii="Microsoft YaHei UI" w:eastAsia="Microsoft YaHei UI" w:hAnsi="Microsoft YaHei UI"/>
      <w:color w:val="0000FF" w:themeColor="hyperlink"/>
      <w:sz w:val="22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200" w:hanging="200"/>
    </w:pPr>
  </w:style>
  <w:style w:type="paragraph" w:styleId="2a">
    <w:name w:val="index 2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400" w:hanging="200"/>
    </w:pPr>
  </w:style>
  <w:style w:type="paragraph" w:styleId="38">
    <w:name w:val="index 3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600" w:hanging="200"/>
    </w:pPr>
  </w:style>
  <w:style w:type="paragraph" w:styleId="44">
    <w:name w:val="index 4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800" w:hanging="200"/>
    </w:pPr>
  </w:style>
  <w:style w:type="paragraph" w:styleId="54">
    <w:name w:val="index 5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1000" w:hanging="200"/>
    </w:pPr>
  </w:style>
  <w:style w:type="paragraph" w:styleId="62">
    <w:name w:val="index 6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1200" w:hanging="200"/>
    </w:pPr>
  </w:style>
  <w:style w:type="paragraph" w:styleId="72">
    <w:name w:val="index 7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1400" w:hanging="200"/>
    </w:pPr>
  </w:style>
  <w:style w:type="paragraph" w:styleId="81">
    <w:name w:val="index 8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1600" w:hanging="200"/>
    </w:pPr>
  </w:style>
  <w:style w:type="paragraph" w:styleId="91">
    <w:name w:val="index 9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1800" w:hanging="200"/>
    </w:pPr>
  </w:style>
  <w:style w:type="paragraph" w:styleId="afff7">
    <w:name w:val="index heading"/>
    <w:basedOn w:val="a2"/>
    <w:next w:val="12"/>
    <w:uiPriority w:val="99"/>
    <w:semiHidden/>
    <w:unhideWhenUsed/>
    <w:rsid w:val="00961116"/>
    <w:rPr>
      <w:rFonts w:cstheme="majorBidi"/>
      <w:b/>
      <w:bCs/>
    </w:rPr>
  </w:style>
  <w:style w:type="character" w:styleId="afff8">
    <w:name w:val="Intense Emphasis"/>
    <w:basedOn w:val="a3"/>
    <w:uiPriority w:val="21"/>
    <w:semiHidden/>
    <w:unhideWhenUsed/>
    <w:qFormat/>
    <w:rsid w:val="00961116"/>
    <w:rPr>
      <w:rFonts w:ascii="Microsoft YaHei UI" w:eastAsia="Microsoft YaHei UI" w:hAnsi="Microsoft YaHei UI"/>
      <w:i/>
      <w:iCs/>
      <w:color w:val="365F91" w:themeColor="accent1" w:themeShade="BF"/>
      <w:sz w:val="22"/>
    </w:rPr>
  </w:style>
  <w:style w:type="paragraph" w:styleId="afff9">
    <w:name w:val="Intense Quote"/>
    <w:basedOn w:val="a2"/>
    <w:next w:val="a2"/>
    <w:link w:val="afffa"/>
    <w:uiPriority w:val="30"/>
    <w:semiHidden/>
    <w:unhideWhenUsed/>
    <w:qFormat/>
    <w:rsid w:val="0096111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ffa">
    <w:name w:val="明显引用 字符"/>
    <w:basedOn w:val="a3"/>
    <w:link w:val="afff9"/>
    <w:uiPriority w:val="30"/>
    <w:semiHidden/>
    <w:rsid w:val="00961116"/>
    <w:rPr>
      <w:rFonts w:ascii="Microsoft YaHei UI" w:eastAsia="Microsoft YaHei UI" w:hAnsi="Microsoft YaHei UI"/>
      <w:i/>
      <w:iCs/>
      <w:color w:val="365F91" w:themeColor="accent1" w:themeShade="BF"/>
      <w:spacing w:val="4"/>
      <w:szCs w:val="20"/>
    </w:rPr>
  </w:style>
  <w:style w:type="character" w:styleId="afffb">
    <w:name w:val="Intense Reference"/>
    <w:basedOn w:val="a3"/>
    <w:uiPriority w:val="32"/>
    <w:semiHidden/>
    <w:unhideWhenUsed/>
    <w:qFormat/>
    <w:rsid w:val="00961116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  <w:sz w:val="22"/>
    </w:rPr>
  </w:style>
  <w:style w:type="table" w:styleId="afffc">
    <w:name w:val="Light Grid"/>
    <w:basedOn w:val="a4"/>
    <w:uiPriority w:val="62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d">
    <w:name w:val="Light List"/>
    <w:basedOn w:val="a4"/>
    <w:uiPriority w:val="61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e">
    <w:name w:val="Light Shading"/>
    <w:basedOn w:val="a4"/>
    <w:uiPriority w:val="60"/>
    <w:semiHidden/>
    <w:unhideWhenUsed/>
    <w:rsid w:val="0096111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611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6111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6111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6111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6111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611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f">
    <w:name w:val="line number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</w:rPr>
  </w:style>
  <w:style w:type="paragraph" w:styleId="affff0">
    <w:name w:val="List"/>
    <w:basedOn w:val="a2"/>
    <w:uiPriority w:val="99"/>
    <w:semiHidden/>
    <w:unhideWhenUsed/>
    <w:rsid w:val="00961116"/>
    <w:pPr>
      <w:ind w:left="283" w:hanging="283"/>
      <w:contextualSpacing/>
    </w:pPr>
  </w:style>
  <w:style w:type="paragraph" w:styleId="2b">
    <w:name w:val="List 2"/>
    <w:basedOn w:val="a2"/>
    <w:uiPriority w:val="99"/>
    <w:semiHidden/>
    <w:unhideWhenUsed/>
    <w:rsid w:val="00961116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961116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961116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961116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61116"/>
    <w:pPr>
      <w:numPr>
        <w:numId w:val="2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61116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61116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61116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61116"/>
    <w:pPr>
      <w:numPr>
        <w:numId w:val="6"/>
      </w:numPr>
      <w:contextualSpacing/>
    </w:pPr>
  </w:style>
  <w:style w:type="paragraph" w:styleId="affff1">
    <w:name w:val="List Continue"/>
    <w:basedOn w:val="a2"/>
    <w:uiPriority w:val="99"/>
    <w:semiHidden/>
    <w:unhideWhenUsed/>
    <w:qFormat/>
    <w:rsid w:val="00961116"/>
    <w:pPr>
      <w:spacing w:after="120"/>
      <w:ind w:left="283"/>
      <w:contextualSpacing/>
    </w:pPr>
  </w:style>
  <w:style w:type="paragraph" w:styleId="2c">
    <w:name w:val="List Continue 2"/>
    <w:basedOn w:val="a2"/>
    <w:uiPriority w:val="99"/>
    <w:semiHidden/>
    <w:unhideWhenUsed/>
    <w:rsid w:val="00961116"/>
    <w:pPr>
      <w:spacing w:after="120"/>
      <w:ind w:left="566"/>
      <w:contextualSpacing/>
    </w:pPr>
  </w:style>
  <w:style w:type="paragraph" w:styleId="3a">
    <w:name w:val="List Continue 3"/>
    <w:basedOn w:val="a2"/>
    <w:uiPriority w:val="99"/>
    <w:semiHidden/>
    <w:unhideWhenUsed/>
    <w:rsid w:val="00961116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961116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961116"/>
    <w:pPr>
      <w:spacing w:after="120"/>
      <w:ind w:left="1415"/>
      <w:contextualSpacing/>
    </w:pPr>
  </w:style>
  <w:style w:type="paragraph" w:styleId="2">
    <w:name w:val="List Number 2"/>
    <w:basedOn w:val="a2"/>
    <w:uiPriority w:val="99"/>
    <w:semiHidden/>
    <w:unhideWhenUsed/>
    <w:rsid w:val="00961116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61116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61116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61116"/>
    <w:pPr>
      <w:numPr>
        <w:numId w:val="10"/>
      </w:numPr>
      <w:contextualSpacing/>
    </w:pPr>
  </w:style>
  <w:style w:type="paragraph" w:styleId="affff2">
    <w:name w:val="List Paragraph"/>
    <w:basedOn w:val="a2"/>
    <w:uiPriority w:val="34"/>
    <w:semiHidden/>
    <w:unhideWhenUsed/>
    <w:qFormat/>
    <w:rsid w:val="00961116"/>
    <w:pPr>
      <w:ind w:left="720"/>
      <w:contextualSpacing/>
    </w:pPr>
  </w:style>
  <w:style w:type="table" w:styleId="13">
    <w:name w:val="List Table 1 Light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611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6111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6111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6111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6111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611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611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6111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6111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6111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6111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611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9611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Microsoft YaHei UI" w:eastAsia="Microsoft YaHei UI" w:hAnsi="Microsoft YaHei UI"/>
      <w:spacing w:val="4"/>
      <w:szCs w:val="20"/>
    </w:rPr>
  </w:style>
  <w:style w:type="character" w:customStyle="1" w:styleId="affff4">
    <w:name w:val="宏文本 字符"/>
    <w:basedOn w:val="a3"/>
    <w:link w:val="affff3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table" w:styleId="14">
    <w:name w:val="Medium Grid 1"/>
    <w:basedOn w:val="a4"/>
    <w:uiPriority w:val="67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5">
    <w:name w:val="Mention"/>
    <w:basedOn w:val="a3"/>
    <w:uiPriority w:val="99"/>
    <w:semiHidden/>
    <w:unhideWhenUsed/>
    <w:rsid w:val="00961116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paragraph" w:styleId="affff6">
    <w:name w:val="Message Header"/>
    <w:basedOn w:val="a2"/>
    <w:link w:val="affff7"/>
    <w:uiPriority w:val="99"/>
    <w:semiHidden/>
    <w:unhideWhenUsed/>
    <w:rsid w:val="009611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affff7">
    <w:name w:val="信息标题 字符"/>
    <w:basedOn w:val="a3"/>
    <w:link w:val="affff6"/>
    <w:uiPriority w:val="99"/>
    <w:semiHidden/>
    <w:rsid w:val="00961116"/>
    <w:rPr>
      <w:rFonts w:ascii="Microsoft YaHei UI" w:eastAsia="Microsoft YaHei UI" w:hAnsi="Microsoft YaHei UI" w:cstheme="majorBidi"/>
      <w:spacing w:val="4"/>
      <w:sz w:val="24"/>
      <w:szCs w:val="24"/>
      <w:shd w:val="pct20" w:color="auto" w:fill="auto"/>
    </w:rPr>
  </w:style>
  <w:style w:type="paragraph" w:styleId="affff8">
    <w:name w:val="Normal (Web)"/>
    <w:basedOn w:val="a2"/>
    <w:uiPriority w:val="99"/>
    <w:semiHidden/>
    <w:unhideWhenUsed/>
    <w:rsid w:val="00961116"/>
    <w:rPr>
      <w:rFonts w:cs="Times New Roman"/>
      <w:sz w:val="24"/>
      <w:szCs w:val="24"/>
    </w:r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61116"/>
    <w:pPr>
      <w:spacing w:before="0" w:after="0" w:line="240" w:lineRule="auto"/>
    </w:pPr>
  </w:style>
  <w:style w:type="character" w:customStyle="1" w:styleId="affffa">
    <w:name w:val="注释标题 字符"/>
    <w:basedOn w:val="a3"/>
    <w:link w:val="affff9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character" w:styleId="affffb">
    <w:name w:val="page number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</w:rPr>
  </w:style>
  <w:style w:type="table" w:styleId="17">
    <w:name w:val="Plain Table 1"/>
    <w:basedOn w:val="a4"/>
    <w:uiPriority w:val="41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2"/>
    <w:link w:val="affffd"/>
    <w:uiPriority w:val="99"/>
    <w:semiHidden/>
    <w:unhideWhenUsed/>
    <w:rsid w:val="00961116"/>
    <w:pPr>
      <w:spacing w:before="0" w:after="0" w:line="240" w:lineRule="auto"/>
    </w:pPr>
    <w:rPr>
      <w:szCs w:val="21"/>
    </w:rPr>
  </w:style>
  <w:style w:type="character" w:customStyle="1" w:styleId="affffd">
    <w:name w:val="纯文本 字符"/>
    <w:basedOn w:val="a3"/>
    <w:link w:val="affffc"/>
    <w:uiPriority w:val="99"/>
    <w:semiHidden/>
    <w:rsid w:val="00961116"/>
    <w:rPr>
      <w:rFonts w:ascii="Microsoft YaHei UI" w:eastAsia="Microsoft YaHei UI" w:hAnsi="Microsoft YaHei UI"/>
      <w:spacing w:val="4"/>
      <w:szCs w:val="21"/>
    </w:rPr>
  </w:style>
  <w:style w:type="paragraph" w:styleId="affffe">
    <w:name w:val="Quote"/>
    <w:basedOn w:val="a2"/>
    <w:next w:val="a2"/>
    <w:link w:val="afffff"/>
    <w:uiPriority w:val="29"/>
    <w:semiHidden/>
    <w:unhideWhenUsed/>
    <w:qFormat/>
    <w:rsid w:val="0096111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">
    <w:name w:val="引用 字符"/>
    <w:basedOn w:val="a3"/>
    <w:link w:val="affffe"/>
    <w:uiPriority w:val="29"/>
    <w:semiHidden/>
    <w:rsid w:val="00961116"/>
    <w:rPr>
      <w:rFonts w:ascii="Microsoft YaHei UI" w:eastAsia="Microsoft YaHei UI" w:hAnsi="Microsoft YaHei UI"/>
      <w:i/>
      <w:iCs/>
      <w:color w:val="404040" w:themeColor="text1" w:themeTint="BF"/>
      <w:spacing w:val="4"/>
      <w:szCs w:val="20"/>
    </w:rPr>
  </w:style>
  <w:style w:type="paragraph" w:styleId="afffff0">
    <w:name w:val="Salutation"/>
    <w:basedOn w:val="a2"/>
    <w:next w:val="a2"/>
    <w:link w:val="afffff1"/>
    <w:uiPriority w:val="1"/>
    <w:semiHidden/>
    <w:unhideWhenUsed/>
    <w:qFormat/>
    <w:rsid w:val="00961116"/>
  </w:style>
  <w:style w:type="character" w:customStyle="1" w:styleId="afffff1">
    <w:name w:val="称呼 字符"/>
    <w:basedOn w:val="a3"/>
    <w:link w:val="afffff0"/>
    <w:uiPriority w:val="1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afffff2">
    <w:name w:val="Signature"/>
    <w:basedOn w:val="a2"/>
    <w:link w:val="afffff3"/>
    <w:uiPriority w:val="1"/>
    <w:semiHidden/>
    <w:unhideWhenUsed/>
    <w:qFormat/>
    <w:rsid w:val="00961116"/>
    <w:pPr>
      <w:spacing w:before="0" w:after="0" w:line="240" w:lineRule="auto"/>
      <w:ind w:left="4252"/>
    </w:pPr>
  </w:style>
  <w:style w:type="character" w:customStyle="1" w:styleId="afffff3">
    <w:name w:val="签名 字符"/>
    <w:basedOn w:val="a3"/>
    <w:link w:val="afffff2"/>
    <w:uiPriority w:val="1"/>
    <w:semiHidden/>
    <w:rsid w:val="00961116"/>
    <w:rPr>
      <w:rFonts w:ascii="Microsoft YaHei UI" w:eastAsia="Microsoft YaHei UI" w:hAnsi="Microsoft YaHei UI"/>
      <w:spacing w:val="4"/>
      <w:szCs w:val="20"/>
    </w:rPr>
  </w:style>
  <w:style w:type="character" w:styleId="afffff4">
    <w:name w:val="Smart Hyperlink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  <w:u w:val="dotted"/>
    </w:rPr>
  </w:style>
  <w:style w:type="character" w:styleId="afffff5">
    <w:name w:val="Strong"/>
    <w:basedOn w:val="a3"/>
    <w:uiPriority w:val="22"/>
    <w:semiHidden/>
    <w:unhideWhenUsed/>
    <w:qFormat/>
    <w:rsid w:val="00961116"/>
    <w:rPr>
      <w:rFonts w:ascii="Microsoft YaHei UI" w:eastAsia="Microsoft YaHei UI" w:hAnsi="Microsoft YaHei UI"/>
      <w:b/>
      <w:bCs/>
      <w:sz w:val="22"/>
    </w:rPr>
  </w:style>
  <w:style w:type="paragraph" w:styleId="afffff6">
    <w:name w:val="Subtitle"/>
    <w:basedOn w:val="a2"/>
    <w:next w:val="a2"/>
    <w:link w:val="afffff7"/>
    <w:uiPriority w:val="11"/>
    <w:semiHidden/>
    <w:unhideWhenUsed/>
    <w:qFormat/>
    <w:rsid w:val="0096111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f7">
    <w:name w:val="副标题 字符"/>
    <w:basedOn w:val="a3"/>
    <w:link w:val="afffff6"/>
    <w:uiPriority w:val="11"/>
    <w:semiHidden/>
    <w:rsid w:val="00961116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fffff8">
    <w:name w:val="Subtle Emphasis"/>
    <w:basedOn w:val="a3"/>
    <w:uiPriority w:val="19"/>
    <w:semiHidden/>
    <w:unhideWhenUsed/>
    <w:qFormat/>
    <w:rsid w:val="00961116"/>
    <w:rPr>
      <w:rFonts w:ascii="Microsoft YaHei UI" w:eastAsia="Microsoft YaHei UI" w:hAnsi="Microsoft YaHei UI"/>
      <w:i/>
      <w:iCs/>
      <w:color w:val="404040" w:themeColor="text1" w:themeTint="BF"/>
      <w:sz w:val="22"/>
    </w:rPr>
  </w:style>
  <w:style w:type="character" w:styleId="afffff9">
    <w:name w:val="Subtle Reference"/>
    <w:basedOn w:val="a3"/>
    <w:uiPriority w:val="31"/>
    <w:semiHidden/>
    <w:unhideWhenUsed/>
    <w:qFormat/>
    <w:rsid w:val="00961116"/>
    <w:rPr>
      <w:rFonts w:ascii="Microsoft YaHei UI" w:eastAsia="Microsoft YaHei UI" w:hAnsi="Microsoft YaHei UI"/>
      <w:smallCaps/>
      <w:color w:val="5A5A5A" w:themeColor="text1" w:themeTint="A5"/>
      <w:sz w:val="22"/>
    </w:rPr>
  </w:style>
  <w:style w:type="table" w:styleId="18">
    <w:name w:val="Table 3D effects 1"/>
    <w:basedOn w:val="a4"/>
    <w:uiPriority w:val="99"/>
    <w:semiHidden/>
    <w:unhideWhenUsed/>
    <w:rsid w:val="0096111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96111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96111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96111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96111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96111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96111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96111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6111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96111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96111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96111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a">
    <w:name w:val="Table Contemporary"/>
    <w:basedOn w:val="a4"/>
    <w:uiPriority w:val="99"/>
    <w:semiHidden/>
    <w:unhideWhenUsed/>
    <w:rsid w:val="0096111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b">
    <w:name w:val="Table Elegant"/>
    <w:basedOn w:val="a4"/>
    <w:uiPriority w:val="99"/>
    <w:semiHidden/>
    <w:unhideWhenUsed/>
    <w:rsid w:val="0096111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96111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96111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96111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96111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96111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6111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Grid Table Light"/>
    <w:basedOn w:val="a4"/>
    <w:uiPriority w:val="40"/>
    <w:rsid w:val="009611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96111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96111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96111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96111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96111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96111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d">
    <w:name w:val="table of authorities"/>
    <w:basedOn w:val="a2"/>
    <w:next w:val="a2"/>
    <w:uiPriority w:val="99"/>
    <w:semiHidden/>
    <w:unhideWhenUsed/>
    <w:rsid w:val="00961116"/>
    <w:pPr>
      <w:spacing w:after="0"/>
      <w:ind w:left="220" w:hanging="220"/>
    </w:pPr>
  </w:style>
  <w:style w:type="paragraph" w:styleId="afffffe">
    <w:name w:val="table of figures"/>
    <w:basedOn w:val="a2"/>
    <w:next w:val="a2"/>
    <w:uiPriority w:val="99"/>
    <w:semiHidden/>
    <w:unhideWhenUsed/>
    <w:rsid w:val="00961116"/>
    <w:pPr>
      <w:spacing w:after="0"/>
    </w:pPr>
  </w:style>
  <w:style w:type="table" w:styleId="affffff">
    <w:name w:val="Table Professional"/>
    <w:basedOn w:val="a4"/>
    <w:uiPriority w:val="99"/>
    <w:semiHidden/>
    <w:unhideWhenUsed/>
    <w:rsid w:val="0096111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96111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96111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96111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6111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96111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96111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96111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1">
    <w:name w:val="Title"/>
    <w:basedOn w:val="a2"/>
    <w:next w:val="a2"/>
    <w:link w:val="affffff2"/>
    <w:uiPriority w:val="10"/>
    <w:semiHidden/>
    <w:unhideWhenUsed/>
    <w:qFormat/>
    <w:rsid w:val="00961116"/>
    <w:pPr>
      <w:spacing w:before="0"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f2">
    <w:name w:val="标题 字符"/>
    <w:basedOn w:val="a3"/>
    <w:link w:val="affffff1"/>
    <w:uiPriority w:val="10"/>
    <w:semiHidden/>
    <w:rsid w:val="00961116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ffffff3">
    <w:name w:val="toa heading"/>
    <w:basedOn w:val="a2"/>
    <w:next w:val="a2"/>
    <w:uiPriority w:val="99"/>
    <w:semiHidden/>
    <w:unhideWhenUsed/>
    <w:rsid w:val="00961116"/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961116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961116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961116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961116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961116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961116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961116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961116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961116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961116"/>
    <w:pPr>
      <w:outlineLvl w:val="9"/>
    </w:pPr>
  </w:style>
  <w:style w:type="character" w:styleId="affffff4">
    <w:name w:val="Unresolved Mention"/>
    <w:basedOn w:val="a3"/>
    <w:uiPriority w:val="99"/>
    <w:semiHidden/>
    <w:unhideWhenUsed/>
    <w:rsid w:val="00961116"/>
    <w:rPr>
      <w:rFonts w:ascii="Microsoft YaHei UI" w:eastAsia="Microsoft YaHei UI" w:hAnsi="Microsoft YaHei UI"/>
      <w:color w:val="595959" w:themeColor="text1" w:themeTint="A6"/>
      <w:sz w:val="22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61116"/>
    <w:pPr>
      <w:numPr>
        <w:numId w:val="11"/>
      </w:numPr>
    </w:pPr>
  </w:style>
  <w:style w:type="numbering" w:styleId="1111110">
    <w:name w:val="Outline List 1"/>
    <w:basedOn w:val="a5"/>
    <w:uiPriority w:val="99"/>
    <w:semiHidden/>
    <w:unhideWhenUsed/>
    <w:rsid w:val="00961116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61116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0\AppData\Roaming\Microsoft\Templates\&#20250;&#35758;&#32426;&#35201;&#65288;&#31616;&#30701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D8277396874548B6AF980921CAE7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B18FDB-3B75-4A52-AB3A-FCA3FC0A8E0F}"/>
      </w:docPartPr>
      <w:docPartBody>
        <w:p w:rsidR="00000000" w:rsidRDefault="00CF642C">
          <w:pPr>
            <w:pStyle w:val="4CD8277396874548B6AF980921CAE7CE"/>
          </w:pPr>
          <w:r>
            <w:rPr>
              <w:lang w:val="zh-CN" w:bidi="zh-CN"/>
            </w:rPr>
            <w:t>组织名称</w:t>
          </w:r>
        </w:p>
      </w:docPartBody>
    </w:docPart>
    <w:docPart>
      <w:docPartPr>
        <w:name w:val="EF1D31BAC75244879994953BC7C066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6BA55C-2BB6-4042-B369-C07CC87D41D9}"/>
      </w:docPartPr>
      <w:docPartBody>
        <w:p w:rsidR="00000000" w:rsidRDefault="00CF642C">
          <w:pPr>
            <w:pStyle w:val="EF1D31BAC75244879994953BC7C066D0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63D831D29E00489E8ACE45BB99B750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916A88-A410-4BA1-9FC6-D12E8EE57297}"/>
      </w:docPartPr>
      <w:docPartBody>
        <w:p w:rsidR="00000000" w:rsidRDefault="00CF642C">
          <w:pPr>
            <w:pStyle w:val="63D831D29E00489E8ACE45BB99B75095"/>
          </w:pPr>
          <w:r>
            <w:rPr>
              <w:lang w:val="zh-CN" w:bidi="zh-CN"/>
            </w:rPr>
            <w:t>会议日期</w:t>
          </w:r>
        </w:p>
      </w:docPartBody>
    </w:docPart>
    <w:docPart>
      <w:docPartPr>
        <w:name w:val="4565D1D28B9D4751848F5FC3A4423B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29A81F-3D4D-47FB-8C3E-7E321884BCD9}"/>
      </w:docPartPr>
      <w:docPartBody>
        <w:p w:rsidR="00000000" w:rsidRDefault="00CF642C">
          <w:pPr>
            <w:pStyle w:val="4565D1D28B9D4751848F5FC3A4423B97"/>
          </w:pPr>
          <w:r>
            <w:rPr>
              <w:lang w:val="zh-CN" w:bidi="zh-CN"/>
            </w:rPr>
            <w:t>总结对每个现有问题的讨论，陈述讨论结果，分配交办事项。</w:t>
          </w:r>
        </w:p>
      </w:docPartBody>
    </w:docPart>
    <w:docPart>
      <w:docPartPr>
        <w:name w:val="01E69AE18DFA4131AE28EE90E9D40C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977D1C-A7AC-4C66-B972-B58F2E654F8B}"/>
      </w:docPartPr>
      <w:docPartBody>
        <w:p w:rsidR="00000000" w:rsidRDefault="00CF642C">
          <w:pPr>
            <w:pStyle w:val="01E69AE18DFA4131AE28EE90E9D40CC6"/>
          </w:pPr>
          <w:r>
            <w:rPr>
              <w:lang w:val="zh-CN" w:bidi="zh-CN"/>
            </w:rPr>
            <w:t>圆桌会议</w:t>
          </w:r>
        </w:p>
      </w:docPartBody>
    </w:docPart>
    <w:docPart>
      <w:docPartPr>
        <w:name w:val="288A1B5751224C6590DB625F42BBFA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78E33A-227A-4917-A8C5-9AE6AF76E1A4}"/>
      </w:docPartPr>
      <w:docPartBody>
        <w:p w:rsidR="00000000" w:rsidRDefault="00CF642C">
          <w:pPr>
            <w:pStyle w:val="288A1B5751224C6590DB625F42BBFA19"/>
          </w:pPr>
          <w:r>
            <w:rPr>
              <w:lang w:val="zh-CN" w:bidi="zh-CN"/>
            </w:rPr>
            <w:t>总结每个地区</w:t>
          </w:r>
          <w:r>
            <w:rPr>
              <w:lang w:val="zh-CN" w:bidi="zh-CN"/>
            </w:rPr>
            <w:t>/</w:t>
          </w:r>
          <w:r>
            <w:rPr>
              <w:lang w:val="zh-CN" w:bidi="zh-CN"/>
            </w:rPr>
            <w:t>部门的状态。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2C"/>
    <w:rsid w:val="00CF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D8277396874548B6AF980921CAE7CE">
    <w:name w:val="4CD8277396874548B6AF980921CAE7CE"/>
    <w:pPr>
      <w:widowControl w:val="0"/>
      <w:jc w:val="both"/>
    </w:pPr>
  </w:style>
  <w:style w:type="paragraph" w:customStyle="1" w:styleId="EF1D31BAC75244879994953BC7C066D0">
    <w:name w:val="EF1D31BAC75244879994953BC7C066D0"/>
    <w:pPr>
      <w:widowControl w:val="0"/>
      <w:jc w:val="both"/>
    </w:pPr>
  </w:style>
  <w:style w:type="paragraph" w:customStyle="1" w:styleId="63D831D29E00489E8ACE45BB99B75095">
    <w:name w:val="63D831D29E00489E8ACE45BB99B75095"/>
    <w:pPr>
      <w:widowControl w:val="0"/>
      <w:jc w:val="both"/>
    </w:pPr>
  </w:style>
  <w:style w:type="paragraph" w:customStyle="1" w:styleId="451C261B6E6A4C62ADA50E4D7579A02E">
    <w:name w:val="451C261B6E6A4C62ADA50E4D7579A02E"/>
    <w:pPr>
      <w:widowControl w:val="0"/>
      <w:jc w:val="both"/>
    </w:pPr>
  </w:style>
  <w:style w:type="paragraph" w:customStyle="1" w:styleId="A293671A52244572986F19333FC2016C">
    <w:name w:val="A293671A52244572986F19333FC2016C"/>
    <w:pPr>
      <w:widowControl w:val="0"/>
      <w:jc w:val="both"/>
    </w:pPr>
  </w:style>
  <w:style w:type="paragraph" w:customStyle="1" w:styleId="EA08B32FF07641DE8EEB60EBDEEFA498">
    <w:name w:val="EA08B32FF07641DE8EEB60EBDEEFA498"/>
    <w:pPr>
      <w:widowControl w:val="0"/>
      <w:jc w:val="both"/>
    </w:pPr>
  </w:style>
  <w:style w:type="paragraph" w:customStyle="1" w:styleId="4F33E29FA9604B2FB792B963E9A7D569">
    <w:name w:val="4F33E29FA9604B2FB792B963E9A7D569"/>
    <w:pPr>
      <w:widowControl w:val="0"/>
      <w:jc w:val="both"/>
    </w:pPr>
  </w:style>
  <w:style w:type="paragraph" w:customStyle="1" w:styleId="D8834C4927524FCE840A21633BEBF970">
    <w:name w:val="D8834C4927524FCE840A21633BEBF970"/>
    <w:pPr>
      <w:widowControl w:val="0"/>
      <w:jc w:val="both"/>
    </w:pPr>
  </w:style>
  <w:style w:type="paragraph" w:customStyle="1" w:styleId="390327202A0B4D45B5EE594BAB969DDA">
    <w:name w:val="390327202A0B4D45B5EE594BAB969DDA"/>
    <w:pPr>
      <w:widowControl w:val="0"/>
      <w:jc w:val="both"/>
    </w:pPr>
  </w:style>
  <w:style w:type="paragraph" w:customStyle="1" w:styleId="94275C985A9B4F1D8BD97B2D55CE221F">
    <w:name w:val="94275C985A9B4F1D8BD97B2D55CE221F"/>
    <w:pPr>
      <w:widowControl w:val="0"/>
      <w:jc w:val="both"/>
    </w:pPr>
  </w:style>
  <w:style w:type="paragraph" w:customStyle="1" w:styleId="90F74168297A4308BCB18A7225ACA1DC">
    <w:name w:val="90F74168297A4308BCB18A7225ACA1DC"/>
    <w:pPr>
      <w:widowControl w:val="0"/>
      <w:jc w:val="both"/>
    </w:pPr>
  </w:style>
  <w:style w:type="paragraph" w:customStyle="1" w:styleId="118115028DAE4F7086CEBF107B1FF120">
    <w:name w:val="118115028DAE4F7086CEBF107B1FF120"/>
    <w:pPr>
      <w:widowControl w:val="0"/>
      <w:jc w:val="both"/>
    </w:pPr>
  </w:style>
  <w:style w:type="paragraph" w:customStyle="1" w:styleId="4565D1D28B9D4751848F5FC3A4423B97">
    <w:name w:val="4565D1D28B9D4751848F5FC3A4423B97"/>
    <w:pPr>
      <w:widowControl w:val="0"/>
      <w:jc w:val="both"/>
    </w:pPr>
  </w:style>
  <w:style w:type="paragraph" w:customStyle="1" w:styleId="01E69AE18DFA4131AE28EE90E9D40CC6">
    <w:name w:val="01E69AE18DFA4131AE28EE90E9D40CC6"/>
    <w:pPr>
      <w:widowControl w:val="0"/>
      <w:jc w:val="both"/>
    </w:pPr>
  </w:style>
  <w:style w:type="paragraph" w:customStyle="1" w:styleId="288A1B5751224C6590DB625F42BBFA19">
    <w:name w:val="288A1B5751224C6590DB625F42BBFA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会议纪要（简短）.dotx</Template>
  <TotalTime>13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kenken</dc:creator>
  <cp:keywords>2021.5.18</cp:keywords>
  <dc:description>互联网+</dc:description>
  <cp:lastModifiedBy>kenken K</cp:lastModifiedBy>
  <cp:revision>1</cp:revision>
  <dcterms:created xsi:type="dcterms:W3CDTF">2021-05-18T07:02:00Z</dcterms:created>
  <dcterms:modified xsi:type="dcterms:W3CDTF">2021-05-18T07:15:00Z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